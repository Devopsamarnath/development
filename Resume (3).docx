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EF1BD6" w14:textId="07C21E6E" w:rsidR="000F0BFF" w:rsidRPr="00A761AB" w:rsidRDefault="00420C83" w:rsidP="000737F5">
      <w:pPr>
        <w:jc w:val="center"/>
        <w:rPr>
          <w:b/>
          <w:sz w:val="24"/>
          <w:szCs w:val="24"/>
        </w:rPr>
      </w:pPr>
      <w:r>
        <w:rPr>
          <w:b/>
          <w:sz w:val="24"/>
          <w:szCs w:val="24"/>
        </w:rPr>
        <w:t>Resume</w:t>
      </w:r>
    </w:p>
    <w:p w14:paraId="280B9365" w14:textId="309F250C" w:rsidR="0067061A" w:rsidRPr="00322BDE" w:rsidRDefault="005B610B" w:rsidP="0067061A">
      <w:pPr>
        <w:rPr>
          <w:rFonts w:cs="Times New Roman"/>
          <w:b/>
          <w:sz w:val="24"/>
          <w:szCs w:val="24"/>
        </w:rPr>
      </w:pPr>
      <w:r>
        <w:rPr>
          <w:rFonts w:cs="Times New Roman"/>
          <w:b/>
          <w:sz w:val="24"/>
          <w:szCs w:val="24"/>
        </w:rPr>
        <w:t>PANASA SHIVA</w:t>
      </w:r>
      <w:r w:rsidR="005E3DB6">
        <w:rPr>
          <w:rFonts w:cs="Times New Roman"/>
          <w:b/>
          <w:sz w:val="24"/>
          <w:szCs w:val="24"/>
        </w:rPr>
        <w:t xml:space="preserve"> </w:t>
      </w:r>
      <w:r w:rsidR="00322BDE">
        <w:rPr>
          <w:rFonts w:cs="Times New Roman"/>
          <w:b/>
          <w:sz w:val="24"/>
          <w:szCs w:val="24"/>
        </w:rPr>
        <w:t xml:space="preserve">                                                                                                                     </w:t>
      </w:r>
      <w:r>
        <w:rPr>
          <w:rFonts w:cs="Times New Roman"/>
          <w:b/>
          <w:sz w:val="24"/>
          <w:szCs w:val="24"/>
        </w:rPr>
        <w:t xml:space="preserve">        </w:t>
      </w:r>
      <w:r w:rsidR="00322BDE">
        <w:rPr>
          <w:rFonts w:cs="Times New Roman"/>
          <w:b/>
          <w:sz w:val="24"/>
          <w:szCs w:val="24"/>
        </w:rPr>
        <w:t xml:space="preserve">  </w:t>
      </w:r>
      <w:r w:rsidR="00DC3CDB" w:rsidRPr="00515D65">
        <w:rPr>
          <w:b/>
          <w:sz w:val="24"/>
          <w:szCs w:val="24"/>
        </w:rPr>
        <w:t>Email:</w:t>
      </w:r>
      <w:r w:rsidR="00353738" w:rsidRPr="003C11A6">
        <w:rPr>
          <w:b/>
        </w:rPr>
        <w:t xml:space="preserve"> </w:t>
      </w:r>
      <w:r w:rsidR="00EA2633">
        <w:rPr>
          <w:rFonts w:cs="Times New Roman"/>
          <w:sz w:val="24"/>
          <w:szCs w:val="24"/>
        </w:rPr>
        <w:t>S</w:t>
      </w:r>
      <w:r>
        <w:rPr>
          <w:rFonts w:cs="Times New Roman"/>
          <w:sz w:val="24"/>
          <w:szCs w:val="24"/>
        </w:rPr>
        <w:t>hiva.p7661</w:t>
      </w:r>
      <w:r w:rsidR="00353738" w:rsidRPr="003C11A6">
        <w:rPr>
          <w:rFonts w:cs="Times New Roman"/>
          <w:sz w:val="24"/>
          <w:szCs w:val="24"/>
        </w:rPr>
        <w:t>@gmail.com</w:t>
      </w:r>
      <w:r w:rsidR="007C72BF" w:rsidRPr="003C11A6">
        <w:rPr>
          <w:rFonts w:cs="Times New Roman"/>
          <w:sz w:val="24"/>
          <w:szCs w:val="24"/>
        </w:rPr>
        <w:t xml:space="preserve">  </w:t>
      </w:r>
      <w:r w:rsidR="00353738" w:rsidRPr="003C11A6">
        <w:rPr>
          <w:rFonts w:cs="Times New Roman"/>
          <w:sz w:val="24"/>
          <w:szCs w:val="24"/>
        </w:rPr>
        <w:t xml:space="preserve">               </w:t>
      </w:r>
      <w:r w:rsidR="00C47407">
        <w:rPr>
          <w:rFonts w:cs="Times New Roman"/>
          <w:sz w:val="24"/>
          <w:szCs w:val="24"/>
        </w:rPr>
        <w:t xml:space="preserve">                             </w:t>
      </w:r>
      <w:r w:rsidR="00DC3CDB">
        <w:rPr>
          <w:rFonts w:cs="Times New Roman"/>
          <w:sz w:val="24"/>
          <w:szCs w:val="24"/>
        </w:rPr>
        <w:t xml:space="preserve"> </w:t>
      </w:r>
      <w:r w:rsidR="00322BDE">
        <w:rPr>
          <w:rFonts w:cs="Times New Roman"/>
          <w:sz w:val="24"/>
          <w:szCs w:val="24"/>
        </w:rPr>
        <w:t xml:space="preserve">                           </w:t>
      </w:r>
      <w:r w:rsidR="008F76FA">
        <w:rPr>
          <w:rFonts w:cs="Times New Roman"/>
          <w:sz w:val="24"/>
          <w:szCs w:val="24"/>
        </w:rPr>
        <w:tab/>
      </w:r>
      <w:r w:rsidR="008F76FA">
        <w:rPr>
          <w:rFonts w:cs="Times New Roman"/>
          <w:sz w:val="24"/>
          <w:szCs w:val="24"/>
        </w:rPr>
        <w:tab/>
      </w:r>
      <w:r w:rsidR="00322BDE">
        <w:rPr>
          <w:rFonts w:cs="Times New Roman"/>
          <w:sz w:val="24"/>
          <w:szCs w:val="24"/>
        </w:rPr>
        <w:t xml:space="preserve">             </w:t>
      </w:r>
      <w:r w:rsidR="00DB008F" w:rsidRPr="003C11A6">
        <w:rPr>
          <w:rFonts w:cs="Times New Roman"/>
          <w:sz w:val="24"/>
          <w:szCs w:val="24"/>
        </w:rPr>
        <w:t xml:space="preserve"> </w:t>
      </w:r>
      <w:r w:rsidR="00353738" w:rsidRPr="003C11A6">
        <w:rPr>
          <w:rFonts w:cs="Times New Roman"/>
          <w:b/>
          <w:sz w:val="24"/>
          <w:szCs w:val="24"/>
        </w:rPr>
        <w:t xml:space="preserve">Mob no: </w:t>
      </w:r>
      <w:r w:rsidR="00C47407">
        <w:rPr>
          <w:rFonts w:cs="Times New Roman"/>
          <w:sz w:val="24"/>
          <w:szCs w:val="24"/>
        </w:rPr>
        <w:t xml:space="preserve">+91 </w:t>
      </w:r>
      <w:r>
        <w:rPr>
          <w:rFonts w:cs="Times New Roman"/>
          <w:sz w:val="24"/>
          <w:szCs w:val="24"/>
        </w:rPr>
        <w:t>8142429598</w:t>
      </w:r>
      <w:r w:rsidR="00AE630F">
        <w:rPr>
          <w:rFonts w:cs="Times New Roman"/>
          <w:sz w:val="24"/>
          <w:szCs w:val="24"/>
        </w:rPr>
        <w:pict w14:anchorId="33F9101A">
          <v:rect id="_x0000_i1025" style="width:451.35pt;height:1pt" o:hralign="center" o:hrstd="t" o:hrnoshade="t" o:hr="t" fillcolor="black [3213]" stroked="f"/>
        </w:pict>
      </w:r>
    </w:p>
    <w:p w14:paraId="5F225B70" w14:textId="77777777" w:rsidR="0067061A" w:rsidRPr="00E079F5" w:rsidRDefault="00A932F5" w:rsidP="00E079F5">
      <w:pPr>
        <w:pStyle w:val="NoSpacing"/>
        <w:spacing w:after="60"/>
        <w:rPr>
          <w:b/>
          <w:sz w:val="24"/>
          <w:szCs w:val="24"/>
          <w:u w:val="single"/>
        </w:rPr>
      </w:pPr>
      <w:r>
        <w:rPr>
          <w:b/>
          <w:sz w:val="24"/>
          <w:szCs w:val="24"/>
          <w:u w:val="single"/>
        </w:rPr>
        <w:t>PROFESSIONAL</w:t>
      </w:r>
      <w:r w:rsidR="0067061A" w:rsidRPr="003C11A6">
        <w:rPr>
          <w:b/>
          <w:sz w:val="24"/>
          <w:szCs w:val="24"/>
          <w:u w:val="single"/>
        </w:rPr>
        <w:t xml:space="preserve"> OBJECTIVE</w:t>
      </w:r>
      <w:r w:rsidR="0067061A" w:rsidRPr="00E079F5">
        <w:rPr>
          <w:b/>
          <w:sz w:val="24"/>
          <w:szCs w:val="24"/>
          <w:u w:val="single"/>
        </w:rPr>
        <w:t>:</w:t>
      </w:r>
    </w:p>
    <w:p w14:paraId="50136E76" w14:textId="42E5048A" w:rsidR="00545076" w:rsidRPr="00FC7AEC" w:rsidRDefault="0067061A" w:rsidP="00FC7AEC">
      <w:pPr>
        <w:pStyle w:val="NoSpacing"/>
        <w:spacing w:line="276" w:lineRule="auto"/>
        <w:rPr>
          <w:rFonts w:asciiTheme="minorHAnsi" w:hAnsiTheme="minorHAnsi" w:cstheme="minorHAnsi"/>
        </w:rPr>
      </w:pPr>
      <w:r w:rsidRPr="003C11A6">
        <w:rPr>
          <w:b/>
          <w:sz w:val="24"/>
          <w:szCs w:val="24"/>
        </w:rPr>
        <w:tab/>
      </w:r>
      <w:r w:rsidR="005B610B">
        <w:rPr>
          <w:rFonts w:asciiTheme="minorHAnsi" w:hAnsiTheme="minorHAnsi" w:cstheme="minorHAnsi"/>
        </w:rPr>
        <w:t>3</w:t>
      </w:r>
      <w:r w:rsidR="00A578DC" w:rsidRPr="00FC7AEC">
        <w:rPr>
          <w:rFonts w:asciiTheme="minorHAnsi" w:hAnsiTheme="minorHAnsi" w:cstheme="minorHAnsi"/>
        </w:rPr>
        <w:t xml:space="preserve"> years </w:t>
      </w:r>
      <w:r w:rsidR="006475C4" w:rsidRPr="00FC7AEC">
        <w:rPr>
          <w:rFonts w:asciiTheme="minorHAnsi" w:hAnsiTheme="minorHAnsi" w:cstheme="minorHAnsi"/>
        </w:rPr>
        <w:t>in</w:t>
      </w:r>
      <w:r w:rsidR="00A578DC" w:rsidRPr="00FC7AEC">
        <w:rPr>
          <w:rFonts w:asciiTheme="minorHAnsi" w:hAnsiTheme="minorHAnsi" w:cstheme="minorHAnsi"/>
        </w:rPr>
        <w:t xml:space="preserve"> AWS </w:t>
      </w:r>
      <w:r w:rsidR="006475C4" w:rsidRPr="00FC7AEC">
        <w:rPr>
          <w:rFonts w:asciiTheme="minorHAnsi" w:hAnsiTheme="minorHAnsi" w:cstheme="minorHAnsi"/>
        </w:rPr>
        <w:t xml:space="preserve">Cloud </w:t>
      </w:r>
      <w:r w:rsidR="00A578DC" w:rsidRPr="00FC7AEC">
        <w:rPr>
          <w:rFonts w:asciiTheme="minorHAnsi" w:hAnsiTheme="minorHAnsi" w:cstheme="minorHAnsi"/>
        </w:rPr>
        <w:t>Administrator experience</w:t>
      </w:r>
      <w:r w:rsidR="00224920" w:rsidRPr="00FC7AEC">
        <w:rPr>
          <w:rFonts w:asciiTheme="minorHAnsi" w:hAnsiTheme="minorHAnsi" w:cstheme="minorHAnsi"/>
        </w:rPr>
        <w:t>,</w:t>
      </w:r>
      <w:r w:rsidR="00916AE3" w:rsidRPr="00FC7AEC">
        <w:rPr>
          <w:rFonts w:asciiTheme="minorHAnsi" w:hAnsiTheme="minorHAnsi" w:cstheme="minorHAnsi"/>
        </w:rPr>
        <w:t xml:space="preserve"> </w:t>
      </w:r>
      <w:r w:rsidR="00E5345E" w:rsidRPr="00FC7AEC">
        <w:rPr>
          <w:rFonts w:asciiTheme="minorHAnsi" w:hAnsiTheme="minorHAnsi" w:cstheme="minorHAnsi"/>
        </w:rPr>
        <w:t>IT Infrastructure</w:t>
      </w:r>
      <w:r w:rsidR="00916AE3" w:rsidRPr="00FC7AEC">
        <w:rPr>
          <w:rFonts w:asciiTheme="minorHAnsi" w:hAnsiTheme="minorHAnsi" w:cstheme="minorHAnsi"/>
        </w:rPr>
        <w:t xml:space="preserve"> and Hosting based 24X7 support environment</w:t>
      </w:r>
      <w:r w:rsidR="00A578DC" w:rsidRPr="00FC7AEC">
        <w:rPr>
          <w:rFonts w:asciiTheme="minorHAnsi" w:hAnsiTheme="minorHAnsi" w:cstheme="minorHAnsi"/>
        </w:rPr>
        <w:t xml:space="preserve">. </w:t>
      </w:r>
      <w:r w:rsidR="006475C4" w:rsidRPr="00FC7AEC">
        <w:rPr>
          <w:rFonts w:asciiTheme="minorHAnsi" w:hAnsiTheme="minorHAnsi" w:cstheme="minorHAnsi"/>
        </w:rPr>
        <w:t>Looki</w:t>
      </w:r>
      <w:r w:rsidR="00A578DC" w:rsidRPr="00FC7AEC">
        <w:rPr>
          <w:rFonts w:asciiTheme="minorHAnsi" w:hAnsiTheme="minorHAnsi" w:cstheme="minorHAnsi"/>
        </w:rPr>
        <w:t xml:space="preserve">ng </w:t>
      </w:r>
      <w:r w:rsidR="006475C4" w:rsidRPr="00FC7AEC">
        <w:rPr>
          <w:rFonts w:asciiTheme="minorHAnsi" w:hAnsiTheme="minorHAnsi" w:cstheme="minorHAnsi"/>
        </w:rPr>
        <w:t xml:space="preserve">for challenging </w:t>
      </w:r>
      <w:r w:rsidR="00A578DC" w:rsidRPr="00FC7AEC">
        <w:rPr>
          <w:rFonts w:asciiTheme="minorHAnsi" w:hAnsiTheme="minorHAnsi" w:cstheme="minorHAnsi"/>
        </w:rPr>
        <w:t>position</w:t>
      </w:r>
      <w:r w:rsidR="006475C4" w:rsidRPr="00FC7AEC">
        <w:rPr>
          <w:rFonts w:asciiTheme="minorHAnsi" w:hAnsiTheme="minorHAnsi" w:cstheme="minorHAnsi"/>
        </w:rPr>
        <w:t xml:space="preserve"> in the organization where my knowledge would make significant contribution to the company’s growth, which would enhance my skills.</w:t>
      </w:r>
      <w:r w:rsidR="00A578DC" w:rsidRPr="00FC7AEC">
        <w:rPr>
          <w:rFonts w:asciiTheme="minorHAnsi" w:hAnsiTheme="minorHAnsi" w:cstheme="minorHAnsi"/>
        </w:rPr>
        <w:t xml:space="preserve"> </w:t>
      </w:r>
    </w:p>
    <w:p w14:paraId="1481975C" w14:textId="0F70AA07" w:rsidR="00A932F5" w:rsidRPr="00E079F5" w:rsidRDefault="00A932F5" w:rsidP="00E079F5">
      <w:pPr>
        <w:pStyle w:val="NoSpacing"/>
        <w:spacing w:after="60"/>
        <w:rPr>
          <w:b/>
          <w:sz w:val="24"/>
          <w:szCs w:val="24"/>
          <w:u w:val="single"/>
        </w:rPr>
      </w:pPr>
      <w:r w:rsidRPr="00E079F5">
        <w:rPr>
          <w:b/>
          <w:sz w:val="24"/>
          <w:szCs w:val="24"/>
          <w:u w:val="single"/>
        </w:rPr>
        <w:t>PROFESSIONAL SUMMARY</w:t>
      </w:r>
    </w:p>
    <w:p w14:paraId="239C95D4" w14:textId="7A0B731B" w:rsidR="005B610B" w:rsidRPr="00EA1A74" w:rsidRDefault="005B610B" w:rsidP="005B610B">
      <w:pPr>
        <w:pStyle w:val="NoSpacing"/>
        <w:numPr>
          <w:ilvl w:val="0"/>
          <w:numId w:val="12"/>
        </w:numPr>
        <w:spacing w:after="60"/>
        <w:rPr>
          <w:rFonts w:asciiTheme="minorHAnsi" w:hAnsiTheme="minorHAnsi" w:cstheme="minorHAnsi"/>
          <w:color w:val="auto"/>
          <w:szCs w:val="22"/>
          <w:shd w:val="clear" w:color="auto" w:fill="FFFFFF"/>
        </w:rPr>
      </w:pPr>
      <w:r w:rsidRPr="00235463">
        <w:rPr>
          <w:rFonts w:asciiTheme="minorHAnsi" w:hAnsiTheme="minorHAnsi" w:cs="Arial"/>
          <w:color w:val="auto"/>
          <w:szCs w:val="22"/>
          <w:shd w:val="clear" w:color="auto" w:fill="FFFFFF"/>
        </w:rPr>
        <w:t xml:space="preserve">Having </w:t>
      </w:r>
      <w:r>
        <w:rPr>
          <w:rFonts w:asciiTheme="minorHAnsi" w:hAnsiTheme="minorHAnsi" w:cs="Arial"/>
          <w:color w:val="auto"/>
          <w:szCs w:val="22"/>
          <w:shd w:val="clear" w:color="auto" w:fill="FFFFFF"/>
        </w:rPr>
        <w:t>3</w:t>
      </w:r>
      <w:r w:rsidRPr="00235463">
        <w:rPr>
          <w:rFonts w:asciiTheme="minorHAnsi" w:hAnsiTheme="minorHAnsi" w:cs="Arial"/>
          <w:color w:val="auto"/>
          <w:szCs w:val="22"/>
          <w:shd w:val="clear" w:color="auto" w:fill="FFFFFF"/>
        </w:rPr>
        <w:t xml:space="preserve"> years of total industry Experience with AWS </w:t>
      </w:r>
      <w:r>
        <w:rPr>
          <w:rFonts w:asciiTheme="minorHAnsi" w:hAnsiTheme="minorHAnsi" w:cs="Arial"/>
          <w:color w:val="auto"/>
          <w:szCs w:val="22"/>
          <w:shd w:val="clear" w:color="auto" w:fill="FFFFFF"/>
        </w:rPr>
        <w:t>IAAS related Services.</w:t>
      </w:r>
    </w:p>
    <w:p w14:paraId="494F29BF" w14:textId="77777777" w:rsidR="000610CA" w:rsidRDefault="000610CA" w:rsidP="000610CA">
      <w:pPr>
        <w:pStyle w:val="ListParagraph"/>
        <w:numPr>
          <w:ilvl w:val="0"/>
          <w:numId w:val="12"/>
        </w:numPr>
        <w:spacing w:after="0" w:line="240" w:lineRule="auto"/>
        <w:rPr>
          <w:rFonts w:eastAsia="SimSun" w:cs="SimSun"/>
        </w:rPr>
      </w:pPr>
      <w:r>
        <w:rPr>
          <w:rFonts w:eastAsia="SimSun" w:cs="SimSun"/>
        </w:rPr>
        <w:t>Expertise in Amazon Web Services (AWS) environment and good knowledge of AWS services like Elastic Compute Cloud (EC2), Elastic Load-balancers, S3, Cloud Front, Elastic File system, RDS, VPC, Route53, Cloud Watch, Cloud Trail, IAM.  Have been using IAM to create new users, roles and groups.</w:t>
      </w:r>
    </w:p>
    <w:p w14:paraId="7D0155C1" w14:textId="77777777" w:rsidR="000610CA" w:rsidRDefault="000610CA" w:rsidP="000610CA">
      <w:pPr>
        <w:spacing w:after="0" w:line="240" w:lineRule="auto"/>
        <w:rPr>
          <w:rFonts w:eastAsia="SimSun" w:cs="SimSun"/>
        </w:rPr>
      </w:pPr>
    </w:p>
    <w:p w14:paraId="3743D75B" w14:textId="77777777" w:rsidR="000610CA" w:rsidRDefault="000610CA" w:rsidP="000610CA">
      <w:pPr>
        <w:pStyle w:val="ListParagraph"/>
        <w:numPr>
          <w:ilvl w:val="0"/>
          <w:numId w:val="12"/>
        </w:numPr>
        <w:spacing w:after="0" w:line="240" w:lineRule="auto"/>
        <w:rPr>
          <w:rFonts w:eastAsia="SimSun" w:cs="SimSun"/>
        </w:rPr>
      </w:pPr>
      <w:r>
        <w:rPr>
          <w:rFonts w:eastAsia="SimSun" w:cs="SimSun"/>
        </w:rPr>
        <w:t>Managing IAM accounts (with MFA) and IAM policies to meet security audit &amp; compliance requirements.</w:t>
      </w:r>
    </w:p>
    <w:p w14:paraId="40A99CD8" w14:textId="77777777" w:rsidR="000610CA" w:rsidRDefault="000610CA" w:rsidP="000610CA">
      <w:pPr>
        <w:spacing w:after="0" w:line="240" w:lineRule="auto"/>
        <w:rPr>
          <w:rFonts w:eastAsia="SimSun" w:cs="SimSun"/>
        </w:rPr>
      </w:pPr>
    </w:p>
    <w:p w14:paraId="45F2DBB1" w14:textId="77777777" w:rsidR="000610CA" w:rsidRDefault="000610CA" w:rsidP="000610CA">
      <w:pPr>
        <w:pStyle w:val="ListParagraph"/>
        <w:numPr>
          <w:ilvl w:val="0"/>
          <w:numId w:val="12"/>
        </w:numPr>
        <w:spacing w:after="0" w:line="240" w:lineRule="auto"/>
        <w:rPr>
          <w:rFonts w:eastAsia="SimSun" w:cs="SimSun"/>
        </w:rPr>
      </w:pPr>
      <w:r>
        <w:rPr>
          <w:rFonts w:eastAsia="SimSun" w:cs="SimSun"/>
        </w:rPr>
        <w:t>Used Auto-scaling and Elastic Load Balancer features on EC2 instances to serve the end users using applications during unexpected traffic/demand.</w:t>
      </w:r>
    </w:p>
    <w:p w14:paraId="10E2EB3F" w14:textId="77777777" w:rsidR="000610CA" w:rsidRDefault="000610CA" w:rsidP="000610CA">
      <w:pPr>
        <w:pStyle w:val="ListParagraph"/>
        <w:rPr>
          <w:rFonts w:eastAsia="SimSun" w:cs="SimSun"/>
        </w:rPr>
      </w:pPr>
    </w:p>
    <w:p w14:paraId="6C679079" w14:textId="77777777" w:rsidR="000610CA" w:rsidRDefault="000610CA" w:rsidP="000610CA">
      <w:pPr>
        <w:pStyle w:val="ListParagraph"/>
        <w:numPr>
          <w:ilvl w:val="0"/>
          <w:numId w:val="12"/>
        </w:numPr>
        <w:spacing w:after="0" w:line="240" w:lineRule="auto"/>
        <w:rPr>
          <w:rFonts w:eastAsia="SimSun" w:cs="SimSun"/>
        </w:rPr>
      </w:pPr>
      <w:r>
        <w:t xml:space="preserve">Configure </w:t>
      </w:r>
      <w:r>
        <w:rPr>
          <w:b/>
        </w:rPr>
        <w:t>AWS Elastic Load Balancer</w:t>
      </w:r>
      <w:r>
        <w:t xml:space="preserve"> to distribute traffic between multiple instances and control all traffic. </w:t>
      </w:r>
      <w:r>
        <w:rPr>
          <w:b/>
        </w:rPr>
        <w:t>Path based routing</w:t>
      </w:r>
      <w:r>
        <w:t xml:space="preserve"> on Application Load balancer</w:t>
      </w:r>
    </w:p>
    <w:p w14:paraId="5C1E61D3" w14:textId="77777777" w:rsidR="000610CA" w:rsidRDefault="000610CA" w:rsidP="000610CA">
      <w:pPr>
        <w:spacing w:after="0" w:line="240" w:lineRule="auto"/>
        <w:ind w:left="360"/>
        <w:rPr>
          <w:rFonts w:eastAsia="SimSun" w:cs="SimSun"/>
        </w:rPr>
      </w:pPr>
    </w:p>
    <w:p w14:paraId="149BBCD6" w14:textId="77777777" w:rsidR="000610CA" w:rsidRDefault="000610CA" w:rsidP="000610CA">
      <w:pPr>
        <w:numPr>
          <w:ilvl w:val="0"/>
          <w:numId w:val="12"/>
        </w:numPr>
        <w:spacing w:after="3" w:line="259" w:lineRule="auto"/>
        <w:rPr>
          <w:rFonts w:eastAsia="Calibri" w:cs="Times New Roman"/>
        </w:rPr>
      </w:pPr>
      <w:r>
        <w:t xml:space="preserve">Implementing </w:t>
      </w:r>
      <w:r>
        <w:rPr>
          <w:b/>
        </w:rPr>
        <w:t>security groups</w:t>
      </w:r>
      <w:r>
        <w:t xml:space="preserve"> at EC2 instance level to control inbound and outbound traffic as per requirement.</w:t>
      </w:r>
    </w:p>
    <w:p w14:paraId="35A827C6" w14:textId="77777777" w:rsidR="000610CA" w:rsidRDefault="000610CA" w:rsidP="000610CA">
      <w:pPr>
        <w:spacing w:after="0" w:line="240" w:lineRule="auto"/>
        <w:rPr>
          <w:rFonts w:eastAsia="SimSun" w:cs="SimSun"/>
        </w:rPr>
      </w:pPr>
    </w:p>
    <w:p w14:paraId="0F0A9C18" w14:textId="77777777" w:rsidR="000610CA" w:rsidRDefault="000610CA" w:rsidP="000610CA">
      <w:pPr>
        <w:pStyle w:val="ListParagraph"/>
        <w:numPr>
          <w:ilvl w:val="0"/>
          <w:numId w:val="12"/>
        </w:numPr>
        <w:spacing w:after="0" w:line="240" w:lineRule="auto"/>
        <w:rPr>
          <w:rFonts w:eastAsia="SimSun" w:cs="SimSun"/>
        </w:rPr>
      </w:pPr>
      <w:r>
        <w:rPr>
          <w:rFonts w:eastAsia="SimSun" w:cs="SimSun"/>
        </w:rPr>
        <w:t>Configuring IAM roles for EC2 instances and assigns them policies granting specific level access to S3 buckets.</w:t>
      </w:r>
    </w:p>
    <w:p w14:paraId="2512EAEF" w14:textId="77777777" w:rsidR="000610CA" w:rsidRDefault="000610CA" w:rsidP="000610CA">
      <w:pPr>
        <w:spacing w:after="0" w:line="240" w:lineRule="auto"/>
        <w:rPr>
          <w:rFonts w:eastAsia="SimSun" w:cs="SimSun"/>
        </w:rPr>
      </w:pPr>
    </w:p>
    <w:p w14:paraId="61CB9EBA" w14:textId="77777777" w:rsidR="000610CA" w:rsidRDefault="000610CA" w:rsidP="000610CA">
      <w:pPr>
        <w:numPr>
          <w:ilvl w:val="0"/>
          <w:numId w:val="12"/>
        </w:numPr>
        <w:spacing w:after="3" w:line="259" w:lineRule="auto"/>
        <w:rPr>
          <w:rFonts w:eastAsia="Calibri" w:cs="Times New Roman"/>
        </w:rPr>
      </w:pPr>
      <w:r>
        <w:t xml:space="preserve">Configured AWS </w:t>
      </w:r>
      <w:proofErr w:type="spellStart"/>
      <w:r>
        <w:rPr>
          <w:b/>
        </w:rPr>
        <w:t>Cloudwatch</w:t>
      </w:r>
      <w:proofErr w:type="spellEnd"/>
      <w:r>
        <w:rPr>
          <w:b/>
        </w:rPr>
        <w:t xml:space="preserve"> alarms</w:t>
      </w:r>
      <w:r>
        <w:t xml:space="preserve"> to monitor CPU and memory utilization of EC2 instances and receive alert on email by </w:t>
      </w:r>
      <w:r>
        <w:rPr>
          <w:b/>
        </w:rPr>
        <w:t>SNS</w:t>
      </w:r>
      <w:r>
        <w:t>,</w:t>
      </w:r>
      <w:r>
        <w:rPr>
          <w:rFonts w:eastAsia="SimSun" w:cs="SimSun"/>
        </w:rPr>
        <w:t xml:space="preserve"> utilizing in Auto-scaling launch configurations for better performance.</w:t>
      </w:r>
    </w:p>
    <w:p w14:paraId="5B951F7C" w14:textId="77777777" w:rsidR="000610CA" w:rsidRDefault="000610CA" w:rsidP="000610CA">
      <w:pPr>
        <w:spacing w:after="0" w:line="240" w:lineRule="auto"/>
        <w:rPr>
          <w:rFonts w:eastAsia="SimSun" w:cs="SimSun"/>
        </w:rPr>
      </w:pPr>
    </w:p>
    <w:p w14:paraId="02E5B0B1" w14:textId="77777777" w:rsidR="000610CA" w:rsidRDefault="000610CA" w:rsidP="000610CA">
      <w:pPr>
        <w:pStyle w:val="ListParagraph"/>
        <w:numPr>
          <w:ilvl w:val="0"/>
          <w:numId w:val="12"/>
        </w:numPr>
        <w:spacing w:after="0" w:line="240" w:lineRule="auto"/>
        <w:rPr>
          <w:rFonts w:eastAsia="SimSun" w:cs="SimSun"/>
        </w:rPr>
      </w:pPr>
      <w:r>
        <w:rPr>
          <w:rFonts w:eastAsia="SimSun" w:cs="SimSun"/>
        </w:rPr>
        <w:t xml:space="preserve">Built S3 buckets, managed policies for S3 buckets, used S3 bucket and Glacier for storage and backup on AWS. </w:t>
      </w:r>
    </w:p>
    <w:p w14:paraId="40B82535" w14:textId="77777777" w:rsidR="000610CA" w:rsidRDefault="000610CA" w:rsidP="000610CA">
      <w:pPr>
        <w:spacing w:after="0" w:line="240" w:lineRule="auto"/>
        <w:rPr>
          <w:rFonts w:eastAsia="SimSun" w:cs="SimSun"/>
        </w:rPr>
      </w:pPr>
    </w:p>
    <w:p w14:paraId="77B1E07D" w14:textId="1A87C101" w:rsidR="000610CA" w:rsidRPr="00763FD2" w:rsidRDefault="000610CA" w:rsidP="00763FD2">
      <w:pPr>
        <w:pStyle w:val="ListParagraph"/>
        <w:numPr>
          <w:ilvl w:val="0"/>
          <w:numId w:val="12"/>
        </w:numPr>
        <w:spacing w:after="0" w:line="240" w:lineRule="auto"/>
        <w:rPr>
          <w:rFonts w:eastAsia="SimSun" w:cs="SimSun"/>
        </w:rPr>
      </w:pPr>
      <w:r>
        <w:rPr>
          <w:rFonts w:eastAsia="SimSun" w:cs="SimSun"/>
        </w:rPr>
        <w:t>Configuring of Virtual Private Cloud (VPC) with networking of subnets containing servers.</w:t>
      </w:r>
    </w:p>
    <w:p w14:paraId="7DFE05F4" w14:textId="77777777" w:rsidR="000610CA" w:rsidRDefault="000610CA" w:rsidP="000610CA">
      <w:pPr>
        <w:spacing w:after="0" w:line="240" w:lineRule="auto"/>
        <w:rPr>
          <w:rFonts w:eastAsia="SimSun" w:cs="SimSun"/>
        </w:rPr>
      </w:pPr>
    </w:p>
    <w:p w14:paraId="15376D3C" w14:textId="10CB0C8E" w:rsidR="000610CA" w:rsidRDefault="000610CA" w:rsidP="000610CA">
      <w:pPr>
        <w:pStyle w:val="ListParagraph"/>
        <w:numPr>
          <w:ilvl w:val="0"/>
          <w:numId w:val="12"/>
        </w:numPr>
        <w:spacing w:after="0" w:line="240" w:lineRule="auto"/>
        <w:rPr>
          <w:rFonts w:eastAsia="SimSun" w:cs="SimSun"/>
        </w:rPr>
      </w:pPr>
      <w:r>
        <w:rPr>
          <w:rFonts w:eastAsia="SimSun" w:cs="SimSun"/>
        </w:rPr>
        <w:t xml:space="preserve">Creating and configuring VPC, </w:t>
      </w:r>
      <w:r w:rsidR="00763FD2">
        <w:rPr>
          <w:rFonts w:eastAsia="SimSun" w:cs="SimSun"/>
        </w:rPr>
        <w:t xml:space="preserve">VPC endpoint </w:t>
      </w:r>
      <w:r>
        <w:rPr>
          <w:rFonts w:eastAsia="SimSun" w:cs="SimSun"/>
        </w:rPr>
        <w:t>etc.</w:t>
      </w:r>
    </w:p>
    <w:p w14:paraId="0A665990" w14:textId="77777777" w:rsidR="000610CA" w:rsidRDefault="000610CA" w:rsidP="000610CA">
      <w:pPr>
        <w:spacing w:after="0" w:line="240" w:lineRule="auto"/>
        <w:rPr>
          <w:rFonts w:eastAsia="SimSun" w:cs="SimSun"/>
        </w:rPr>
      </w:pPr>
    </w:p>
    <w:p w14:paraId="138696B9" w14:textId="77777777" w:rsidR="000610CA" w:rsidRDefault="000610CA" w:rsidP="000610CA">
      <w:pPr>
        <w:pStyle w:val="ListParagraph"/>
        <w:numPr>
          <w:ilvl w:val="0"/>
          <w:numId w:val="12"/>
        </w:numPr>
        <w:spacing w:after="0" w:line="240" w:lineRule="auto"/>
        <w:rPr>
          <w:rFonts w:eastAsia="SimSun" w:cs="SimSun"/>
        </w:rPr>
      </w:pPr>
      <w:r>
        <w:rPr>
          <w:rFonts w:eastAsia="SimSun" w:cs="SimSun"/>
        </w:rPr>
        <w:t>Created and worked on Elastic Block Store and Instance Store Volumes.</w:t>
      </w:r>
    </w:p>
    <w:p w14:paraId="2D50ED88" w14:textId="77777777" w:rsidR="000610CA" w:rsidRDefault="000610CA" w:rsidP="000610CA">
      <w:pPr>
        <w:spacing w:after="0" w:line="240" w:lineRule="auto"/>
        <w:rPr>
          <w:rFonts w:eastAsia="SimSun" w:cs="SimSun"/>
        </w:rPr>
      </w:pPr>
    </w:p>
    <w:p w14:paraId="6F791076" w14:textId="77777777" w:rsidR="00763FD2" w:rsidRDefault="000610CA" w:rsidP="00763FD2">
      <w:pPr>
        <w:pStyle w:val="ListParagraph"/>
        <w:numPr>
          <w:ilvl w:val="0"/>
          <w:numId w:val="12"/>
        </w:numPr>
        <w:spacing w:after="0" w:line="240" w:lineRule="auto"/>
        <w:rPr>
          <w:rFonts w:eastAsia="SimSun" w:cs="SimSun"/>
        </w:rPr>
      </w:pPr>
      <w:r>
        <w:rPr>
          <w:rFonts w:eastAsia="SimSun" w:cs="SimSun"/>
        </w:rPr>
        <w:t>Configured NAT instance for servers within the private subnets thereby not exposing to the public internet.</w:t>
      </w:r>
      <w:r w:rsidR="00763FD2">
        <w:rPr>
          <w:rFonts w:eastAsia="SimSun" w:cs="SimSun"/>
        </w:rPr>
        <w:t xml:space="preserve">  </w:t>
      </w:r>
    </w:p>
    <w:p w14:paraId="58F2F3F5" w14:textId="77777777" w:rsidR="00763FD2" w:rsidRPr="00763FD2" w:rsidRDefault="00763FD2" w:rsidP="00763FD2">
      <w:pPr>
        <w:pStyle w:val="ListParagraph"/>
        <w:rPr>
          <w:rFonts w:eastAsia="SimSun" w:cs="SimSun"/>
        </w:rPr>
      </w:pPr>
    </w:p>
    <w:p w14:paraId="0FAB70BA" w14:textId="127977BB" w:rsidR="000610CA" w:rsidRPr="00763FD2" w:rsidRDefault="000610CA" w:rsidP="00763FD2">
      <w:pPr>
        <w:pStyle w:val="ListParagraph"/>
        <w:numPr>
          <w:ilvl w:val="0"/>
          <w:numId w:val="12"/>
        </w:numPr>
        <w:spacing w:after="0" w:line="240" w:lineRule="auto"/>
        <w:rPr>
          <w:rFonts w:eastAsia="SimSun" w:cs="SimSun"/>
        </w:rPr>
      </w:pPr>
      <w:r w:rsidRPr="00763FD2">
        <w:rPr>
          <w:rFonts w:eastAsia="SimSun" w:cs="SimSun"/>
        </w:rPr>
        <w:t>Configuring and managing AWS Simple Notification Service (SNS</w:t>
      </w:r>
      <w:proofErr w:type="gramStart"/>
      <w:r w:rsidRPr="00763FD2">
        <w:rPr>
          <w:rFonts w:eastAsia="SimSun" w:cs="SimSun"/>
        </w:rPr>
        <w:t>) .</w:t>
      </w:r>
      <w:proofErr w:type="gramEnd"/>
    </w:p>
    <w:p w14:paraId="3F104897" w14:textId="77777777" w:rsidR="000610CA" w:rsidRDefault="000610CA" w:rsidP="000610CA">
      <w:pPr>
        <w:pStyle w:val="ListParagraph"/>
        <w:rPr>
          <w:rFonts w:eastAsia="SimSun" w:cs="SimSun"/>
        </w:rPr>
      </w:pPr>
    </w:p>
    <w:p w14:paraId="6EBDAB75" w14:textId="77777777" w:rsidR="000610CA" w:rsidRDefault="000610CA" w:rsidP="000610CA">
      <w:pPr>
        <w:pStyle w:val="ListParagraph"/>
        <w:numPr>
          <w:ilvl w:val="0"/>
          <w:numId w:val="12"/>
        </w:numPr>
        <w:rPr>
          <w:rFonts w:eastAsia="SimSun" w:cs="SimSun"/>
        </w:rPr>
      </w:pPr>
      <w:r>
        <w:rPr>
          <w:rFonts w:eastAsia="SimSun" w:cs="SimSun"/>
        </w:rPr>
        <w:t xml:space="preserve"> Configuring Cloud Trail for viewing Logs.</w:t>
      </w:r>
    </w:p>
    <w:p w14:paraId="199600C0" w14:textId="690CE715" w:rsidR="000610CA" w:rsidRPr="00763FD2" w:rsidRDefault="000610CA" w:rsidP="00763FD2">
      <w:pPr>
        <w:pStyle w:val="ListParagraph"/>
        <w:numPr>
          <w:ilvl w:val="0"/>
          <w:numId w:val="12"/>
        </w:numPr>
        <w:spacing w:after="0" w:line="240" w:lineRule="auto"/>
        <w:rPr>
          <w:rFonts w:eastAsia="SimSun" w:cs="SimSun"/>
          <w:lang w:val="en-IN"/>
        </w:rPr>
      </w:pPr>
      <w:r>
        <w:rPr>
          <w:rFonts w:eastAsia="SimSun" w:cs="SimSun"/>
        </w:rPr>
        <w:t>Implemented Auto Scaling for high application availability.</w:t>
      </w:r>
    </w:p>
    <w:p w14:paraId="2AA777F4" w14:textId="77777777" w:rsidR="000610CA" w:rsidRDefault="000610CA" w:rsidP="000610CA">
      <w:pPr>
        <w:spacing w:after="0" w:line="240" w:lineRule="auto"/>
        <w:rPr>
          <w:rFonts w:eastAsia="SimSun" w:cs="SimSun"/>
        </w:rPr>
      </w:pPr>
    </w:p>
    <w:p w14:paraId="6A315E9E" w14:textId="77777777" w:rsidR="005A383E" w:rsidRDefault="005A383E" w:rsidP="00E079F5">
      <w:pPr>
        <w:pStyle w:val="NoSpacing"/>
        <w:spacing w:after="60"/>
        <w:rPr>
          <w:b/>
          <w:sz w:val="24"/>
          <w:szCs w:val="24"/>
          <w:u w:val="single"/>
        </w:rPr>
      </w:pPr>
    </w:p>
    <w:p w14:paraId="043CED43" w14:textId="538681E0" w:rsidR="005A0A2D" w:rsidRPr="00E079F5" w:rsidRDefault="003B31BF" w:rsidP="00E079F5">
      <w:pPr>
        <w:pStyle w:val="NoSpacing"/>
        <w:spacing w:after="60"/>
        <w:rPr>
          <w:b/>
          <w:sz w:val="24"/>
          <w:szCs w:val="24"/>
          <w:u w:val="single"/>
        </w:rPr>
      </w:pPr>
      <w:r w:rsidRPr="00E079F5">
        <w:rPr>
          <w:b/>
          <w:sz w:val="24"/>
          <w:szCs w:val="24"/>
          <w:u w:val="single"/>
        </w:rPr>
        <w:t>PROFESSIONAL EXPERIENCE:</w:t>
      </w:r>
    </w:p>
    <w:p w14:paraId="29932E50" w14:textId="1B173AF6" w:rsidR="00773810" w:rsidRPr="005B610B" w:rsidRDefault="0013679C" w:rsidP="006A44C5">
      <w:pPr>
        <w:pStyle w:val="NoSpacing"/>
        <w:numPr>
          <w:ilvl w:val="0"/>
          <w:numId w:val="12"/>
        </w:numPr>
        <w:spacing w:after="60"/>
        <w:rPr>
          <w:rFonts w:asciiTheme="minorHAnsi" w:hAnsiTheme="minorHAnsi" w:cs="Arial"/>
          <w:color w:val="auto"/>
          <w:szCs w:val="22"/>
          <w:shd w:val="clear" w:color="auto" w:fill="FFFFFF"/>
        </w:rPr>
      </w:pPr>
      <w:r>
        <w:rPr>
          <w:rFonts w:asciiTheme="minorHAnsi" w:hAnsiTheme="minorHAnsi" w:cs="Arial"/>
          <w:color w:val="auto"/>
          <w:szCs w:val="22"/>
          <w:shd w:val="clear" w:color="auto" w:fill="FFFFFF"/>
        </w:rPr>
        <w:t>Working as an AWS Engineer</w:t>
      </w:r>
      <w:r w:rsidR="005B610B">
        <w:rPr>
          <w:rFonts w:asciiTheme="minorHAnsi" w:hAnsiTheme="minorHAnsi" w:cs="Arial"/>
          <w:color w:val="auto"/>
          <w:szCs w:val="22"/>
          <w:shd w:val="clear" w:color="auto" w:fill="FFFFFF"/>
        </w:rPr>
        <w:t xml:space="preserve"> at Beyond Blue IT Solutions </w:t>
      </w:r>
      <w:proofErr w:type="spellStart"/>
      <w:r w:rsidR="005B610B">
        <w:rPr>
          <w:rFonts w:asciiTheme="minorHAnsi" w:hAnsiTheme="minorHAnsi" w:cs="Arial"/>
          <w:color w:val="auto"/>
          <w:szCs w:val="22"/>
          <w:shd w:val="clear" w:color="auto" w:fill="FFFFFF"/>
        </w:rPr>
        <w:t>Pvt</w:t>
      </w:r>
      <w:proofErr w:type="spellEnd"/>
      <w:r w:rsidR="005B610B">
        <w:rPr>
          <w:rFonts w:asciiTheme="minorHAnsi" w:hAnsiTheme="minorHAnsi" w:cs="Arial"/>
          <w:color w:val="auto"/>
          <w:szCs w:val="22"/>
          <w:shd w:val="clear" w:color="auto" w:fill="FFFFFF"/>
        </w:rPr>
        <w:t xml:space="preserve"> Ltd from 29</w:t>
      </w:r>
      <w:r w:rsidR="005B610B" w:rsidRPr="00773810">
        <w:rPr>
          <w:rFonts w:asciiTheme="minorHAnsi" w:hAnsiTheme="minorHAnsi" w:cs="Arial"/>
          <w:color w:val="auto"/>
          <w:szCs w:val="22"/>
          <w:shd w:val="clear" w:color="auto" w:fill="FFFFFF"/>
          <w:vertAlign w:val="superscript"/>
        </w:rPr>
        <w:t>th</w:t>
      </w:r>
      <w:r w:rsidR="005B610B">
        <w:rPr>
          <w:rFonts w:asciiTheme="minorHAnsi" w:hAnsiTheme="minorHAnsi" w:cs="Arial"/>
          <w:color w:val="auto"/>
          <w:szCs w:val="22"/>
          <w:shd w:val="clear" w:color="auto" w:fill="FFFFFF"/>
        </w:rPr>
        <w:t xml:space="preserve"> </w:t>
      </w:r>
      <w:r w:rsidR="00C03E7E">
        <w:rPr>
          <w:rFonts w:asciiTheme="minorHAnsi" w:hAnsiTheme="minorHAnsi" w:cs="Arial"/>
          <w:color w:val="auto"/>
          <w:szCs w:val="22"/>
          <w:shd w:val="clear" w:color="auto" w:fill="FFFFFF"/>
        </w:rPr>
        <w:t>October</w:t>
      </w:r>
      <w:r w:rsidR="00907652">
        <w:rPr>
          <w:rFonts w:asciiTheme="minorHAnsi" w:hAnsiTheme="minorHAnsi" w:cs="Arial"/>
          <w:color w:val="auto"/>
          <w:szCs w:val="22"/>
          <w:shd w:val="clear" w:color="auto" w:fill="FFFFFF"/>
        </w:rPr>
        <w:t xml:space="preserve"> 2019</w:t>
      </w:r>
      <w:r w:rsidR="005B610B">
        <w:rPr>
          <w:rFonts w:asciiTheme="minorHAnsi" w:hAnsiTheme="minorHAnsi" w:cs="Arial"/>
          <w:color w:val="auto"/>
          <w:szCs w:val="22"/>
          <w:shd w:val="clear" w:color="auto" w:fill="FFFFFF"/>
        </w:rPr>
        <w:t xml:space="preserve"> to till date.</w:t>
      </w:r>
    </w:p>
    <w:p w14:paraId="187A7D7F" w14:textId="52DECFB8" w:rsidR="002A5059" w:rsidRPr="00E079F5" w:rsidRDefault="00C30E6B" w:rsidP="00E079F5">
      <w:pPr>
        <w:pStyle w:val="NoSpacing"/>
        <w:spacing w:after="60"/>
        <w:rPr>
          <w:b/>
          <w:sz w:val="24"/>
          <w:szCs w:val="24"/>
          <w:u w:val="single"/>
        </w:rPr>
      </w:pPr>
      <w:r w:rsidRPr="00E079F5">
        <w:rPr>
          <w:b/>
          <w:sz w:val="24"/>
          <w:szCs w:val="24"/>
          <w:u w:val="single"/>
        </w:rPr>
        <w:t>Technical Skills</w:t>
      </w:r>
      <w:r w:rsidR="002A5059" w:rsidRPr="00E079F5">
        <w:rPr>
          <w:b/>
          <w:sz w:val="24"/>
          <w:szCs w:val="24"/>
          <w:u w:val="single"/>
        </w:rPr>
        <w:t>:</w:t>
      </w:r>
    </w:p>
    <w:p w14:paraId="70F73DDF" w14:textId="67EFC78C" w:rsidR="00E22036" w:rsidRPr="005A16D7" w:rsidRDefault="00E22036" w:rsidP="005A16D7">
      <w:pPr>
        <w:spacing w:after="0"/>
        <w:jc w:val="both"/>
      </w:pPr>
      <w:r w:rsidRPr="005A16D7">
        <w:rPr>
          <w:b/>
        </w:rPr>
        <w:t>Server Operating Systems Linux:</w:t>
      </w:r>
      <w:r w:rsidRPr="005A16D7">
        <w:t xml:space="preserve"> </w:t>
      </w:r>
      <w:r w:rsidR="00821A77">
        <w:t>A</w:t>
      </w:r>
      <w:r w:rsidR="00035372">
        <w:t>mazon</w:t>
      </w:r>
      <w:r w:rsidR="007B6F39">
        <w:t xml:space="preserve"> Linux</w:t>
      </w:r>
      <w:r w:rsidR="00821A77">
        <w:t xml:space="preserve">, </w:t>
      </w:r>
      <w:r w:rsidRPr="005A16D7">
        <w:t>Ubuntu</w:t>
      </w:r>
      <w:r w:rsidR="005A383E">
        <w:t>, Windows Server 2016</w:t>
      </w:r>
    </w:p>
    <w:p w14:paraId="249C589A" w14:textId="3CFA60AF" w:rsidR="00E22036" w:rsidRPr="005A16D7" w:rsidRDefault="00E22036" w:rsidP="005A16D7">
      <w:pPr>
        <w:spacing w:after="0"/>
        <w:jc w:val="both"/>
      </w:pPr>
      <w:r w:rsidRPr="005A16D7">
        <w:rPr>
          <w:b/>
        </w:rPr>
        <w:t>Email Servers:</w:t>
      </w:r>
      <w:r w:rsidRPr="005A16D7">
        <w:t xml:space="preserve"> SMTP</w:t>
      </w:r>
      <w:r w:rsidR="008522AE">
        <w:t>, SES</w:t>
      </w:r>
      <w:r w:rsidRPr="005A16D7">
        <w:t>.</w:t>
      </w:r>
    </w:p>
    <w:p w14:paraId="2370C986" w14:textId="08FECE1B" w:rsidR="00D904BB" w:rsidRPr="005A16D7" w:rsidRDefault="00E22036" w:rsidP="005A16D7">
      <w:pPr>
        <w:spacing w:after="0"/>
        <w:jc w:val="both"/>
      </w:pPr>
      <w:r w:rsidRPr="005A16D7">
        <w:rPr>
          <w:b/>
        </w:rPr>
        <w:t>AWS Cloud:</w:t>
      </w:r>
      <w:r w:rsidRPr="005A16D7">
        <w:t xml:space="preserve"> EC2, RDS, VPC, EBS, ELB, S3, Glacier</w:t>
      </w:r>
      <w:proofErr w:type="gramStart"/>
      <w:r w:rsidRPr="005A16D7">
        <w:t xml:space="preserve">, </w:t>
      </w:r>
      <w:r w:rsidR="00821A77">
        <w:t xml:space="preserve"> </w:t>
      </w:r>
      <w:r w:rsidRPr="005A16D7">
        <w:t>IAM</w:t>
      </w:r>
      <w:proofErr w:type="gramEnd"/>
      <w:r w:rsidRPr="005A16D7">
        <w:t xml:space="preserve">, </w:t>
      </w:r>
      <w:proofErr w:type="spellStart"/>
      <w:r w:rsidRPr="005A16D7">
        <w:t>Autoscaling</w:t>
      </w:r>
      <w:proofErr w:type="spellEnd"/>
      <w:r w:rsidRPr="005A16D7">
        <w:t>,</w:t>
      </w:r>
      <w:r w:rsidR="002A54E2" w:rsidRPr="005A16D7">
        <w:t xml:space="preserve"> Route53</w:t>
      </w:r>
      <w:bookmarkStart w:id="0" w:name="_GoBack"/>
      <w:bookmarkEnd w:id="0"/>
      <w:r w:rsidR="005A16D7" w:rsidRPr="005A16D7">
        <w:t>, Cloud formation, Cloud front, Elastic IP’s,</w:t>
      </w:r>
      <w:r w:rsidR="005A16D7">
        <w:t xml:space="preserve"> AWS Lambda,</w:t>
      </w:r>
      <w:r w:rsidR="00773810">
        <w:t xml:space="preserve"> AWS Trusted Advisor, NACL’s, ACM’s</w:t>
      </w:r>
      <w:r w:rsidR="00D904BB" w:rsidRPr="005A16D7">
        <w:t xml:space="preserve"> </w:t>
      </w:r>
    </w:p>
    <w:p w14:paraId="30E96909" w14:textId="37CFD292" w:rsidR="00E22036" w:rsidRPr="005A16D7" w:rsidRDefault="00E22036" w:rsidP="005A16D7">
      <w:pPr>
        <w:spacing w:after="0"/>
        <w:jc w:val="both"/>
      </w:pPr>
      <w:proofErr w:type="gramStart"/>
      <w:r w:rsidRPr="005A16D7">
        <w:rPr>
          <w:b/>
        </w:rPr>
        <w:t>Monitoring:</w:t>
      </w:r>
      <w:r w:rsidRPr="005A16D7">
        <w:t xml:space="preserve"> AWS </w:t>
      </w:r>
      <w:proofErr w:type="spellStart"/>
      <w:r w:rsidRPr="005A16D7">
        <w:t>CloudWatch</w:t>
      </w:r>
      <w:proofErr w:type="spellEnd"/>
      <w:r w:rsidR="005A383E">
        <w:t xml:space="preserve">, </w:t>
      </w:r>
      <w:proofErr w:type="spellStart"/>
      <w:r w:rsidR="007B6F39">
        <w:t>Nagios</w:t>
      </w:r>
      <w:proofErr w:type="spellEnd"/>
      <w:r w:rsidR="007B6F39">
        <w:t>.</w:t>
      </w:r>
      <w:proofErr w:type="gramEnd"/>
    </w:p>
    <w:p w14:paraId="2B39993D" w14:textId="3ACDF2BF" w:rsidR="00E22036" w:rsidRPr="005A16D7" w:rsidRDefault="00E22036" w:rsidP="005A16D7">
      <w:pPr>
        <w:spacing w:after="0"/>
        <w:jc w:val="both"/>
      </w:pPr>
      <w:r w:rsidRPr="005A16D7">
        <w:rPr>
          <w:b/>
        </w:rPr>
        <w:t xml:space="preserve">Networking: </w:t>
      </w:r>
      <w:r w:rsidR="00872707" w:rsidRPr="005A16D7">
        <w:t>IP Addressing, DNS, VPN, TCP/IP, ACL’s, NAT, OSI 7 Layer’s.</w:t>
      </w:r>
    </w:p>
    <w:p w14:paraId="7B680467" w14:textId="135B1321" w:rsidR="00E22036" w:rsidRPr="005A16D7" w:rsidRDefault="00872707" w:rsidP="005A16D7">
      <w:pPr>
        <w:spacing w:after="0"/>
        <w:jc w:val="both"/>
      </w:pPr>
      <w:r w:rsidRPr="005A16D7">
        <w:rPr>
          <w:b/>
        </w:rPr>
        <w:t>Databases:</w:t>
      </w:r>
      <w:r w:rsidRPr="005A16D7">
        <w:t xml:space="preserve"> </w:t>
      </w:r>
      <w:r w:rsidR="00D904BB" w:rsidRPr="005A16D7">
        <w:t xml:space="preserve">RDS, </w:t>
      </w:r>
      <w:r w:rsidRPr="005A16D7">
        <w:t>MSSQL, MySQL</w:t>
      </w:r>
      <w:r w:rsidR="00821A77">
        <w:t xml:space="preserve"> Aurora.</w:t>
      </w:r>
    </w:p>
    <w:p w14:paraId="6E2F049F" w14:textId="394ABF7D" w:rsidR="009D7E1B" w:rsidRDefault="009D7E1B" w:rsidP="00E079F5">
      <w:pPr>
        <w:pStyle w:val="NoSpacing"/>
        <w:spacing w:after="60"/>
        <w:rPr>
          <w:b/>
          <w:sz w:val="24"/>
          <w:szCs w:val="24"/>
          <w:u w:val="single"/>
        </w:rPr>
      </w:pPr>
    </w:p>
    <w:p w14:paraId="03A10238" w14:textId="77777777" w:rsidR="005226EC" w:rsidRDefault="005226EC" w:rsidP="00E079F5">
      <w:pPr>
        <w:pStyle w:val="NoSpacing"/>
        <w:spacing w:after="60"/>
        <w:rPr>
          <w:b/>
          <w:sz w:val="24"/>
          <w:szCs w:val="24"/>
          <w:u w:val="single"/>
        </w:rPr>
      </w:pPr>
    </w:p>
    <w:p w14:paraId="738371F7" w14:textId="70AE6A40" w:rsidR="00C30E6B" w:rsidRPr="00E079F5" w:rsidRDefault="00C30E6B" w:rsidP="00E079F5">
      <w:pPr>
        <w:pStyle w:val="NoSpacing"/>
        <w:spacing w:after="60"/>
        <w:rPr>
          <w:b/>
          <w:sz w:val="24"/>
          <w:szCs w:val="24"/>
          <w:u w:val="single"/>
        </w:rPr>
      </w:pPr>
      <w:r>
        <w:rPr>
          <w:b/>
          <w:sz w:val="24"/>
          <w:szCs w:val="24"/>
          <w:u w:val="single"/>
        </w:rPr>
        <w:t>ACADEMIC PROFILE</w:t>
      </w:r>
      <w:r w:rsidRPr="00E079F5">
        <w:rPr>
          <w:b/>
          <w:sz w:val="24"/>
          <w:szCs w:val="24"/>
          <w:u w:val="single"/>
        </w:rPr>
        <w:t>:</w:t>
      </w:r>
    </w:p>
    <w:p w14:paraId="1608F14F" w14:textId="608A1B54" w:rsidR="005226EC" w:rsidRPr="00894B5C" w:rsidRDefault="005226EC" w:rsidP="005226EC">
      <w:pPr>
        <w:pStyle w:val="NoSpacing"/>
        <w:numPr>
          <w:ilvl w:val="0"/>
          <w:numId w:val="12"/>
        </w:numPr>
        <w:spacing w:after="60"/>
        <w:rPr>
          <w:rFonts w:asciiTheme="minorHAnsi" w:hAnsiTheme="minorHAnsi" w:cs="Arial"/>
          <w:color w:val="auto"/>
          <w:szCs w:val="22"/>
          <w:shd w:val="clear" w:color="auto" w:fill="FFFFFF"/>
        </w:rPr>
      </w:pPr>
      <w:r w:rsidRPr="00894B5C">
        <w:rPr>
          <w:rFonts w:asciiTheme="minorHAnsi" w:hAnsiTheme="minorHAnsi" w:cs="Arial"/>
          <w:color w:val="auto"/>
          <w:szCs w:val="22"/>
          <w:shd w:val="clear" w:color="auto" w:fill="FFFFFF"/>
        </w:rPr>
        <w:t>Bachelors</w:t>
      </w:r>
      <w:r>
        <w:rPr>
          <w:rFonts w:asciiTheme="minorHAnsi" w:hAnsiTheme="minorHAnsi" w:cs="Arial"/>
          <w:color w:val="auto"/>
          <w:szCs w:val="22"/>
          <w:shd w:val="clear" w:color="auto" w:fill="FFFFFF"/>
        </w:rPr>
        <w:t xml:space="preserve"> in mechanical</w:t>
      </w:r>
      <w:r w:rsidRPr="00894B5C">
        <w:rPr>
          <w:rFonts w:asciiTheme="minorHAnsi" w:hAnsiTheme="minorHAnsi" w:cs="Arial"/>
          <w:color w:val="auto"/>
          <w:szCs w:val="22"/>
          <w:shd w:val="clear" w:color="auto" w:fill="FFFFFF"/>
        </w:rPr>
        <w:t xml:space="preserve"> Engineering from </w:t>
      </w:r>
      <w:proofErr w:type="spellStart"/>
      <w:r>
        <w:rPr>
          <w:rFonts w:asciiTheme="minorHAnsi" w:hAnsiTheme="minorHAnsi" w:cs="Arial"/>
          <w:color w:val="auto"/>
          <w:szCs w:val="22"/>
          <w:shd w:val="clear" w:color="auto" w:fill="FFFFFF"/>
        </w:rPr>
        <w:t>Swamy</w:t>
      </w:r>
      <w:proofErr w:type="spellEnd"/>
      <w:r>
        <w:rPr>
          <w:rFonts w:asciiTheme="minorHAnsi" w:hAnsiTheme="minorHAnsi" w:cs="Arial"/>
          <w:color w:val="auto"/>
          <w:szCs w:val="22"/>
          <w:shd w:val="clear" w:color="auto" w:fill="FFFFFF"/>
        </w:rPr>
        <w:t xml:space="preserve"> </w:t>
      </w:r>
      <w:proofErr w:type="spellStart"/>
      <w:r>
        <w:rPr>
          <w:rFonts w:asciiTheme="minorHAnsi" w:hAnsiTheme="minorHAnsi" w:cs="Arial"/>
          <w:color w:val="auto"/>
          <w:szCs w:val="22"/>
          <w:shd w:val="clear" w:color="auto" w:fill="FFFFFF"/>
        </w:rPr>
        <w:t>Ramanandha</w:t>
      </w:r>
      <w:proofErr w:type="spellEnd"/>
      <w:r>
        <w:rPr>
          <w:rFonts w:asciiTheme="minorHAnsi" w:hAnsiTheme="minorHAnsi" w:cs="Arial"/>
          <w:color w:val="auto"/>
          <w:szCs w:val="22"/>
          <w:shd w:val="clear" w:color="auto" w:fill="FFFFFF"/>
        </w:rPr>
        <w:t xml:space="preserve"> </w:t>
      </w:r>
      <w:r w:rsidRPr="00894B5C">
        <w:rPr>
          <w:rFonts w:asciiTheme="minorHAnsi" w:hAnsiTheme="minorHAnsi" w:cs="Arial"/>
          <w:color w:val="auto"/>
          <w:szCs w:val="22"/>
          <w:shd w:val="clear" w:color="auto" w:fill="FFFFFF"/>
        </w:rPr>
        <w:t>Institute of</w:t>
      </w:r>
      <w:r>
        <w:rPr>
          <w:rFonts w:asciiTheme="minorHAnsi" w:hAnsiTheme="minorHAnsi" w:cs="Arial"/>
          <w:color w:val="auto"/>
          <w:szCs w:val="22"/>
          <w:shd w:val="clear" w:color="auto" w:fill="FFFFFF"/>
        </w:rPr>
        <w:t xml:space="preserve"> Science &amp;</w:t>
      </w:r>
      <w:r w:rsidRPr="00894B5C">
        <w:rPr>
          <w:rFonts w:asciiTheme="minorHAnsi" w:hAnsiTheme="minorHAnsi" w:cs="Arial"/>
          <w:color w:val="auto"/>
          <w:szCs w:val="22"/>
          <w:shd w:val="clear" w:color="auto" w:fill="FFFFFF"/>
        </w:rPr>
        <w:t xml:space="preserve"> Technology, </w:t>
      </w:r>
      <w:proofErr w:type="spellStart"/>
      <w:r>
        <w:rPr>
          <w:rFonts w:asciiTheme="minorHAnsi" w:hAnsiTheme="minorHAnsi" w:cs="Arial"/>
          <w:color w:val="auto"/>
          <w:szCs w:val="22"/>
          <w:shd w:val="clear" w:color="auto" w:fill="FFFFFF"/>
        </w:rPr>
        <w:t>Nalgonda</w:t>
      </w:r>
      <w:proofErr w:type="spellEnd"/>
      <w:r>
        <w:rPr>
          <w:rFonts w:asciiTheme="minorHAnsi" w:hAnsiTheme="minorHAnsi" w:cs="Arial"/>
          <w:color w:val="auto"/>
          <w:szCs w:val="22"/>
          <w:shd w:val="clear" w:color="auto" w:fill="FFFFFF"/>
        </w:rPr>
        <w:t xml:space="preserve">, University of </w:t>
      </w:r>
      <w:proofErr w:type="spellStart"/>
      <w:r>
        <w:rPr>
          <w:rFonts w:asciiTheme="minorHAnsi" w:hAnsiTheme="minorHAnsi" w:cs="Arial"/>
          <w:color w:val="auto"/>
          <w:szCs w:val="22"/>
          <w:shd w:val="clear" w:color="auto" w:fill="FFFFFF"/>
        </w:rPr>
        <w:t>Jntu</w:t>
      </w:r>
      <w:proofErr w:type="spellEnd"/>
      <w:r>
        <w:rPr>
          <w:rFonts w:asciiTheme="minorHAnsi" w:hAnsiTheme="minorHAnsi" w:cs="Arial"/>
          <w:color w:val="auto"/>
          <w:szCs w:val="22"/>
          <w:shd w:val="clear" w:color="auto" w:fill="FFFFFF"/>
        </w:rPr>
        <w:t>-h with 1st Division (61.82 %) in Year 2018</w:t>
      </w:r>
      <w:r w:rsidRPr="00894B5C">
        <w:rPr>
          <w:rFonts w:asciiTheme="minorHAnsi" w:hAnsiTheme="minorHAnsi" w:cs="Arial"/>
          <w:color w:val="auto"/>
          <w:szCs w:val="22"/>
          <w:shd w:val="clear" w:color="auto" w:fill="FFFFFF"/>
        </w:rPr>
        <w:t>.</w:t>
      </w:r>
    </w:p>
    <w:p w14:paraId="00A679F7" w14:textId="77777777" w:rsidR="009D7E1B" w:rsidRDefault="009D7E1B" w:rsidP="00E079F5">
      <w:pPr>
        <w:pStyle w:val="NoSpacing"/>
        <w:spacing w:after="60"/>
        <w:rPr>
          <w:b/>
          <w:sz w:val="24"/>
          <w:szCs w:val="24"/>
          <w:u w:val="single"/>
        </w:rPr>
      </w:pPr>
    </w:p>
    <w:p w14:paraId="59AB1395" w14:textId="5D2C1ECD" w:rsidR="008E2E1A" w:rsidRPr="00E079F5" w:rsidRDefault="00C47407" w:rsidP="00E079F5">
      <w:pPr>
        <w:pStyle w:val="NoSpacing"/>
        <w:spacing w:after="60"/>
        <w:rPr>
          <w:b/>
          <w:sz w:val="24"/>
          <w:szCs w:val="24"/>
          <w:u w:val="single"/>
        </w:rPr>
      </w:pPr>
      <w:r w:rsidRPr="00E079F5">
        <w:rPr>
          <w:b/>
          <w:sz w:val="24"/>
          <w:szCs w:val="24"/>
          <w:u w:val="single"/>
        </w:rPr>
        <w:t>PROJECT</w:t>
      </w:r>
      <w:r w:rsidR="004A7B09" w:rsidRPr="00E079F5">
        <w:rPr>
          <w:b/>
          <w:sz w:val="24"/>
          <w:szCs w:val="24"/>
          <w:u w:val="single"/>
        </w:rPr>
        <w:t xml:space="preserve"> SUMMARY</w:t>
      </w:r>
      <w:r w:rsidR="00852F62" w:rsidRPr="00E079F5">
        <w:rPr>
          <w:b/>
          <w:sz w:val="24"/>
          <w:szCs w:val="24"/>
          <w:u w:val="single"/>
        </w:rPr>
        <w:t>:</w:t>
      </w:r>
    </w:p>
    <w:p w14:paraId="78F86613" w14:textId="77777777" w:rsidR="005226EC" w:rsidRPr="004A7B09" w:rsidRDefault="005226EC" w:rsidP="005226EC">
      <w:pPr>
        <w:pStyle w:val="PlainText"/>
        <w:rPr>
          <w:rFonts w:ascii="Calibri" w:hAnsi="Calibri"/>
          <w:sz w:val="24"/>
          <w:szCs w:val="24"/>
        </w:rPr>
      </w:pPr>
      <w:r w:rsidRPr="004A7B09">
        <w:rPr>
          <w:rFonts w:ascii="Calibri" w:hAnsi="Calibri"/>
          <w:b/>
          <w:sz w:val="24"/>
          <w:szCs w:val="24"/>
        </w:rPr>
        <w:t>#</w:t>
      </w:r>
      <w:r>
        <w:rPr>
          <w:rFonts w:ascii="Calibri" w:hAnsi="Calibri"/>
          <w:b/>
          <w:sz w:val="24"/>
          <w:szCs w:val="24"/>
        </w:rPr>
        <w:t>1</w:t>
      </w:r>
    </w:p>
    <w:p w14:paraId="6C70DD36" w14:textId="50973665" w:rsidR="005226EC" w:rsidRPr="00894B5C" w:rsidRDefault="005226EC" w:rsidP="005226EC">
      <w:pPr>
        <w:pStyle w:val="PlainText"/>
        <w:rPr>
          <w:rFonts w:ascii="Calibri" w:hAnsi="Calibri"/>
          <w:sz w:val="22"/>
          <w:szCs w:val="22"/>
        </w:rPr>
      </w:pPr>
      <w:r w:rsidRPr="00894B5C">
        <w:rPr>
          <w:rFonts w:ascii="Calibri" w:hAnsi="Calibri"/>
          <w:sz w:val="22"/>
          <w:szCs w:val="22"/>
        </w:rPr>
        <w:t>Project Title</w:t>
      </w:r>
      <w:r w:rsidRPr="00894B5C">
        <w:rPr>
          <w:rFonts w:ascii="Calibri" w:hAnsi="Calibri"/>
          <w:sz w:val="22"/>
          <w:szCs w:val="22"/>
        </w:rPr>
        <w:tab/>
      </w:r>
      <w:r w:rsidRPr="00894B5C">
        <w:rPr>
          <w:rFonts w:ascii="Calibri" w:hAnsi="Calibri"/>
          <w:sz w:val="22"/>
          <w:szCs w:val="22"/>
        </w:rPr>
        <w:tab/>
        <w:t>:</w:t>
      </w:r>
      <w:r w:rsidRPr="00894B5C">
        <w:rPr>
          <w:rFonts w:ascii="Calibri" w:hAnsi="Calibri"/>
          <w:sz w:val="22"/>
          <w:szCs w:val="22"/>
        </w:rPr>
        <w:tab/>
      </w:r>
      <w:r w:rsidR="00D71249" w:rsidRPr="00894B5C">
        <w:rPr>
          <w:rFonts w:ascii="Calibri" w:hAnsi="Calibri"/>
          <w:sz w:val="22"/>
          <w:szCs w:val="22"/>
        </w:rPr>
        <w:t>Infrastructure migration</w:t>
      </w:r>
      <w:r w:rsidR="00D71249">
        <w:rPr>
          <w:rFonts w:ascii="Calibri" w:hAnsi="Calibri"/>
          <w:sz w:val="22"/>
          <w:szCs w:val="22"/>
        </w:rPr>
        <w:t xml:space="preserve">/support </w:t>
      </w:r>
      <w:r w:rsidR="00D71249" w:rsidRPr="00894B5C">
        <w:rPr>
          <w:rFonts w:ascii="Calibri" w:hAnsi="Calibri"/>
          <w:sz w:val="22"/>
          <w:szCs w:val="22"/>
        </w:rPr>
        <w:t>to cloud (AWS)</w:t>
      </w:r>
    </w:p>
    <w:p w14:paraId="40E359A0" w14:textId="2286AEAB" w:rsidR="005226EC" w:rsidRDefault="005226EC" w:rsidP="005226EC">
      <w:pPr>
        <w:pStyle w:val="PlainText"/>
        <w:rPr>
          <w:rFonts w:ascii="Calibri" w:hAnsi="Calibri"/>
          <w:sz w:val="22"/>
          <w:szCs w:val="22"/>
        </w:rPr>
      </w:pPr>
      <w:r w:rsidRPr="00894B5C">
        <w:rPr>
          <w:rFonts w:ascii="Calibri" w:hAnsi="Calibri"/>
          <w:sz w:val="22"/>
          <w:szCs w:val="22"/>
        </w:rPr>
        <w:t>Client</w:t>
      </w:r>
      <w:r w:rsidRPr="00894B5C">
        <w:rPr>
          <w:rFonts w:ascii="Calibri" w:hAnsi="Calibri"/>
          <w:sz w:val="22"/>
          <w:szCs w:val="22"/>
        </w:rPr>
        <w:tab/>
      </w:r>
      <w:r w:rsidRPr="00894B5C">
        <w:rPr>
          <w:rFonts w:ascii="Calibri" w:hAnsi="Calibri"/>
          <w:sz w:val="22"/>
          <w:szCs w:val="22"/>
        </w:rPr>
        <w:tab/>
      </w:r>
      <w:r w:rsidRPr="00894B5C">
        <w:rPr>
          <w:rFonts w:ascii="Calibri" w:hAnsi="Calibri"/>
          <w:sz w:val="22"/>
          <w:szCs w:val="22"/>
        </w:rPr>
        <w:tab/>
        <w:t xml:space="preserve">:         </w:t>
      </w:r>
      <w:r>
        <w:rPr>
          <w:rFonts w:ascii="Calibri" w:hAnsi="Calibri"/>
          <w:sz w:val="22"/>
          <w:szCs w:val="22"/>
        </w:rPr>
        <w:t xml:space="preserve"> </w:t>
      </w:r>
      <w:r w:rsidRPr="00894B5C">
        <w:rPr>
          <w:rFonts w:ascii="Calibri" w:hAnsi="Calibri"/>
          <w:sz w:val="22"/>
          <w:szCs w:val="22"/>
        </w:rPr>
        <w:t xml:space="preserve"> </w:t>
      </w:r>
      <w:r>
        <w:rPr>
          <w:rFonts w:ascii="Calibri" w:hAnsi="Calibri"/>
          <w:sz w:val="22"/>
          <w:szCs w:val="22"/>
        </w:rPr>
        <w:t xml:space="preserve"> </w:t>
      </w:r>
      <w:r w:rsidRPr="00894B5C">
        <w:rPr>
          <w:rFonts w:ascii="Calibri" w:hAnsi="Calibri"/>
          <w:sz w:val="22"/>
          <w:szCs w:val="22"/>
        </w:rPr>
        <w:t xml:space="preserve"> </w:t>
      </w:r>
      <w:r w:rsidR="00D71249">
        <w:rPr>
          <w:rFonts w:ascii="Calibri" w:hAnsi="Calibri"/>
          <w:sz w:val="22"/>
          <w:szCs w:val="22"/>
        </w:rPr>
        <w:t>Legato</w:t>
      </w:r>
    </w:p>
    <w:p w14:paraId="6CF23673" w14:textId="77777777" w:rsidR="005226EC" w:rsidRPr="00894B5C" w:rsidRDefault="005226EC" w:rsidP="005226EC">
      <w:pPr>
        <w:pStyle w:val="PlainText"/>
        <w:rPr>
          <w:rFonts w:ascii="Calibri" w:hAnsi="Calibri"/>
          <w:sz w:val="22"/>
          <w:szCs w:val="22"/>
        </w:rPr>
      </w:pPr>
      <w:r>
        <w:rPr>
          <w:rFonts w:ascii="Calibri" w:hAnsi="Calibri"/>
          <w:sz w:val="22"/>
          <w:szCs w:val="22"/>
        </w:rPr>
        <w:t>Company</w:t>
      </w:r>
      <w:r>
        <w:rPr>
          <w:rFonts w:ascii="Calibri" w:hAnsi="Calibri"/>
          <w:sz w:val="22"/>
          <w:szCs w:val="22"/>
        </w:rPr>
        <w:tab/>
      </w:r>
      <w:r>
        <w:rPr>
          <w:rFonts w:ascii="Calibri" w:hAnsi="Calibri"/>
          <w:sz w:val="22"/>
          <w:szCs w:val="22"/>
        </w:rPr>
        <w:tab/>
        <w:t>:</w:t>
      </w:r>
      <w:r>
        <w:rPr>
          <w:rFonts w:ascii="Calibri" w:hAnsi="Calibri"/>
          <w:sz w:val="22"/>
          <w:szCs w:val="22"/>
        </w:rPr>
        <w:tab/>
      </w:r>
      <w:r>
        <w:rPr>
          <w:rFonts w:asciiTheme="minorHAnsi" w:hAnsiTheme="minorHAnsi" w:cs="Arial"/>
          <w:szCs w:val="22"/>
          <w:shd w:val="clear" w:color="auto" w:fill="FFFFFF"/>
        </w:rPr>
        <w:t xml:space="preserve">Beyond Blue IT Solutions </w:t>
      </w:r>
      <w:proofErr w:type="spellStart"/>
      <w:r>
        <w:rPr>
          <w:rFonts w:asciiTheme="minorHAnsi" w:hAnsiTheme="minorHAnsi" w:cs="Arial"/>
          <w:szCs w:val="22"/>
          <w:shd w:val="clear" w:color="auto" w:fill="FFFFFF"/>
        </w:rPr>
        <w:t>Pvt</w:t>
      </w:r>
      <w:proofErr w:type="spellEnd"/>
      <w:r>
        <w:rPr>
          <w:rFonts w:asciiTheme="minorHAnsi" w:hAnsiTheme="minorHAnsi" w:cs="Arial"/>
          <w:szCs w:val="22"/>
          <w:shd w:val="clear" w:color="auto" w:fill="FFFFFF"/>
        </w:rPr>
        <w:t xml:space="preserve"> Ltd</w:t>
      </w:r>
    </w:p>
    <w:p w14:paraId="231FC620" w14:textId="232F2F85" w:rsidR="005226EC" w:rsidRPr="00894B5C" w:rsidRDefault="005226EC" w:rsidP="005226EC">
      <w:pPr>
        <w:pStyle w:val="PlainText"/>
        <w:rPr>
          <w:rFonts w:ascii="Calibri" w:hAnsi="Calibri"/>
          <w:sz w:val="22"/>
          <w:szCs w:val="22"/>
        </w:rPr>
      </w:pPr>
      <w:r w:rsidRPr="00894B5C">
        <w:rPr>
          <w:rFonts w:ascii="Calibri" w:hAnsi="Calibri"/>
          <w:sz w:val="22"/>
          <w:szCs w:val="22"/>
        </w:rPr>
        <w:t>Role</w:t>
      </w:r>
      <w:r w:rsidRPr="00894B5C">
        <w:rPr>
          <w:rFonts w:ascii="Calibri" w:hAnsi="Calibri"/>
          <w:sz w:val="22"/>
          <w:szCs w:val="22"/>
        </w:rPr>
        <w:tab/>
      </w:r>
      <w:r w:rsidRPr="00894B5C">
        <w:rPr>
          <w:rFonts w:ascii="Calibri" w:hAnsi="Calibri"/>
          <w:sz w:val="22"/>
          <w:szCs w:val="22"/>
        </w:rPr>
        <w:tab/>
      </w:r>
      <w:r w:rsidRPr="00894B5C">
        <w:rPr>
          <w:rFonts w:ascii="Calibri" w:hAnsi="Calibri"/>
          <w:sz w:val="22"/>
          <w:szCs w:val="22"/>
        </w:rPr>
        <w:tab/>
        <w:t xml:space="preserve">:            </w:t>
      </w:r>
      <w:r>
        <w:rPr>
          <w:rFonts w:ascii="Calibri" w:hAnsi="Calibri"/>
          <w:sz w:val="22"/>
          <w:szCs w:val="22"/>
        </w:rPr>
        <w:t xml:space="preserve"> </w:t>
      </w:r>
      <w:r w:rsidRPr="00894B5C">
        <w:rPr>
          <w:rFonts w:ascii="Calibri" w:hAnsi="Calibri"/>
          <w:sz w:val="22"/>
          <w:szCs w:val="22"/>
        </w:rPr>
        <w:t>A</w:t>
      </w:r>
      <w:r w:rsidR="00D71249">
        <w:rPr>
          <w:rFonts w:ascii="Calibri" w:hAnsi="Calibri"/>
          <w:sz w:val="22"/>
          <w:szCs w:val="22"/>
        </w:rPr>
        <w:t>WS Engineer</w:t>
      </w:r>
    </w:p>
    <w:p w14:paraId="15008648" w14:textId="0B5F3912" w:rsidR="005226EC" w:rsidRPr="00894B5C" w:rsidRDefault="005226EC" w:rsidP="005226EC">
      <w:pPr>
        <w:pStyle w:val="PlainText"/>
        <w:rPr>
          <w:rFonts w:ascii="Calibri" w:hAnsi="Calibri"/>
          <w:sz w:val="22"/>
          <w:szCs w:val="22"/>
        </w:rPr>
      </w:pPr>
      <w:r w:rsidRPr="00894B5C">
        <w:rPr>
          <w:rFonts w:ascii="Calibri" w:hAnsi="Calibri"/>
          <w:sz w:val="22"/>
          <w:szCs w:val="22"/>
        </w:rPr>
        <w:t>Team size</w:t>
      </w:r>
      <w:r w:rsidRPr="00894B5C">
        <w:rPr>
          <w:rFonts w:ascii="Calibri" w:hAnsi="Calibri"/>
          <w:sz w:val="22"/>
          <w:szCs w:val="22"/>
        </w:rPr>
        <w:tab/>
      </w:r>
      <w:r w:rsidRPr="00894B5C">
        <w:rPr>
          <w:rFonts w:ascii="Calibri" w:hAnsi="Calibri"/>
          <w:sz w:val="22"/>
          <w:szCs w:val="22"/>
        </w:rPr>
        <w:tab/>
        <w:t>:</w:t>
      </w:r>
      <w:r w:rsidRPr="00894B5C">
        <w:rPr>
          <w:rFonts w:ascii="Calibri" w:hAnsi="Calibri"/>
          <w:sz w:val="22"/>
          <w:szCs w:val="22"/>
        </w:rPr>
        <w:tab/>
      </w:r>
      <w:r w:rsidR="00041741">
        <w:rPr>
          <w:rFonts w:ascii="Calibri" w:hAnsi="Calibri"/>
          <w:sz w:val="22"/>
          <w:szCs w:val="22"/>
        </w:rPr>
        <w:t>4</w:t>
      </w:r>
    </w:p>
    <w:p w14:paraId="502C24AA" w14:textId="66A89099" w:rsidR="005226EC" w:rsidRPr="00894B5C" w:rsidRDefault="005226EC" w:rsidP="005226EC">
      <w:pPr>
        <w:pStyle w:val="PlainText"/>
        <w:rPr>
          <w:b/>
          <w:spacing w:val="6"/>
          <w:sz w:val="22"/>
          <w:szCs w:val="22"/>
        </w:rPr>
      </w:pPr>
      <w:r w:rsidRPr="00894B5C">
        <w:rPr>
          <w:rFonts w:ascii="Calibri" w:hAnsi="Calibri"/>
          <w:sz w:val="22"/>
          <w:szCs w:val="22"/>
        </w:rPr>
        <w:t>Duration</w:t>
      </w:r>
      <w:r w:rsidRPr="00894B5C">
        <w:rPr>
          <w:rFonts w:ascii="Calibri" w:hAnsi="Calibri"/>
          <w:sz w:val="22"/>
          <w:szCs w:val="22"/>
        </w:rPr>
        <w:tab/>
      </w:r>
      <w:r w:rsidRPr="00894B5C">
        <w:rPr>
          <w:rFonts w:ascii="Calibri" w:hAnsi="Calibri"/>
          <w:sz w:val="22"/>
          <w:szCs w:val="22"/>
        </w:rPr>
        <w:tab/>
        <w:t>:</w:t>
      </w:r>
      <w:r w:rsidRPr="00894B5C">
        <w:rPr>
          <w:rFonts w:ascii="Calibri" w:hAnsi="Calibri"/>
          <w:sz w:val="22"/>
          <w:szCs w:val="22"/>
        </w:rPr>
        <w:tab/>
      </w:r>
      <w:r w:rsidR="00C03E7E">
        <w:rPr>
          <w:rFonts w:ascii="Calibri" w:hAnsi="Calibri"/>
          <w:sz w:val="22"/>
          <w:szCs w:val="22"/>
        </w:rPr>
        <w:t>October</w:t>
      </w:r>
      <w:r w:rsidR="00D71249">
        <w:rPr>
          <w:rFonts w:ascii="Calibri" w:hAnsi="Calibri"/>
          <w:sz w:val="22"/>
          <w:szCs w:val="22"/>
        </w:rPr>
        <w:t xml:space="preserve"> 2020 to till date</w:t>
      </w:r>
      <w:r w:rsidR="00940C0E">
        <w:rPr>
          <w:rFonts w:ascii="Calibri" w:hAnsi="Calibri"/>
          <w:sz w:val="22"/>
          <w:szCs w:val="22"/>
        </w:rPr>
        <w:t>.</w:t>
      </w:r>
    </w:p>
    <w:p w14:paraId="4887638D" w14:textId="77777777" w:rsidR="005226EC" w:rsidRDefault="005226EC" w:rsidP="005226EC">
      <w:pPr>
        <w:spacing w:after="0"/>
        <w:jc w:val="both"/>
        <w:rPr>
          <w:b/>
          <w:spacing w:val="6"/>
        </w:rPr>
      </w:pPr>
    </w:p>
    <w:p w14:paraId="066FF8F7" w14:textId="77777777" w:rsidR="00A141FA" w:rsidRDefault="005226EC" w:rsidP="005226EC">
      <w:pPr>
        <w:spacing w:after="0"/>
        <w:jc w:val="both"/>
        <w:rPr>
          <w:b/>
          <w:spacing w:val="6"/>
        </w:rPr>
      </w:pPr>
      <w:r w:rsidRPr="00320E22">
        <w:rPr>
          <w:b/>
          <w:spacing w:val="6"/>
        </w:rPr>
        <w:t>Description</w:t>
      </w:r>
    </w:p>
    <w:p w14:paraId="0D02F13E" w14:textId="5212B832" w:rsidR="005226EC" w:rsidRPr="00D71249" w:rsidRDefault="00D71249" w:rsidP="005226EC">
      <w:pPr>
        <w:spacing w:after="0"/>
        <w:jc w:val="both"/>
        <w:rPr>
          <w:rFonts w:cs="Arial"/>
          <w:iCs/>
        </w:rPr>
      </w:pPr>
      <w:r>
        <w:rPr>
          <w:rFonts w:cs="Arial"/>
          <w:iCs/>
        </w:rPr>
        <w:t>Legato</w:t>
      </w:r>
      <w:r w:rsidR="00FF7F09">
        <w:rPr>
          <w:rFonts w:cs="Arial"/>
          <w:iCs/>
        </w:rPr>
        <w:t xml:space="preserve"> has a </w:t>
      </w:r>
      <w:proofErr w:type="spellStart"/>
      <w:r>
        <w:rPr>
          <w:rFonts w:cs="Arial"/>
          <w:iCs/>
        </w:rPr>
        <w:t>SaaS</w:t>
      </w:r>
      <w:proofErr w:type="spellEnd"/>
      <w:r>
        <w:rPr>
          <w:rFonts w:cs="Arial"/>
          <w:iCs/>
        </w:rPr>
        <w:t xml:space="preserve"> based application</w:t>
      </w:r>
      <w:r w:rsidR="00FF7F09" w:rsidRPr="00320E22">
        <w:rPr>
          <w:rFonts w:cs="Arial"/>
          <w:iCs/>
        </w:rPr>
        <w:t xml:space="preserve"> in-house product hosting on their current datacenter-based environment.  As a business strategy customer has decided to migrate to Cloud for consolidation and cost advantage purposes</w:t>
      </w:r>
      <w:r>
        <w:rPr>
          <w:rFonts w:cs="Arial"/>
          <w:iCs/>
        </w:rPr>
        <w:t>. So,</w:t>
      </w:r>
      <w:r w:rsidRPr="00320E22">
        <w:t xml:space="preserve"> Migrated</w:t>
      </w:r>
      <w:r w:rsidR="00D629FD" w:rsidRPr="00320E22">
        <w:t xml:space="preserve"> the current infrastructure on to cloud without losing the native active performances and with minimal down times. Provided infrastructure level support for migrating the applications and databases from on premise to cloud successfully and responsible for load balancing the application to reduce the complexity in the infrastructure</w:t>
      </w:r>
      <w:r w:rsidR="00D629FD">
        <w:t>.</w:t>
      </w:r>
    </w:p>
    <w:p w14:paraId="44ED82E8" w14:textId="77777777" w:rsidR="005226EC" w:rsidRPr="00320E22" w:rsidRDefault="005226EC" w:rsidP="005226EC">
      <w:pPr>
        <w:spacing w:after="0"/>
        <w:jc w:val="both"/>
        <w:rPr>
          <w:rFonts w:ascii="Arial" w:hAnsi="Arial"/>
        </w:rPr>
      </w:pPr>
      <w:r w:rsidRPr="00320E22">
        <w:rPr>
          <w:b/>
        </w:rPr>
        <w:t>Roles and Responsibilities</w:t>
      </w:r>
    </w:p>
    <w:p w14:paraId="208C8FF4" w14:textId="5414C801" w:rsidR="00D71249" w:rsidRPr="00041741" w:rsidRDefault="00D71249" w:rsidP="00D71249">
      <w:pPr>
        <w:numPr>
          <w:ilvl w:val="0"/>
          <w:numId w:val="21"/>
        </w:numPr>
        <w:suppressAutoHyphens/>
        <w:overflowPunct w:val="0"/>
        <w:autoSpaceDE w:val="0"/>
        <w:autoSpaceDN w:val="0"/>
        <w:adjustRightInd w:val="0"/>
        <w:spacing w:after="0"/>
        <w:jc w:val="both"/>
        <w:textAlignment w:val="baseline"/>
      </w:pPr>
      <w:r w:rsidRPr="00041741">
        <w:t>Involved in designing architecture for infrastructure migration.</w:t>
      </w:r>
    </w:p>
    <w:p w14:paraId="1525E334" w14:textId="04A06368" w:rsidR="00D71249" w:rsidRDefault="00D71249" w:rsidP="00D71249">
      <w:pPr>
        <w:numPr>
          <w:ilvl w:val="0"/>
          <w:numId w:val="21"/>
        </w:numPr>
        <w:suppressAutoHyphens/>
        <w:overflowPunct w:val="0"/>
        <w:autoSpaceDE w:val="0"/>
        <w:autoSpaceDN w:val="0"/>
        <w:adjustRightInd w:val="0"/>
        <w:spacing w:after="0"/>
        <w:jc w:val="both"/>
        <w:textAlignment w:val="baseline"/>
      </w:pPr>
      <w:r w:rsidRPr="00041741">
        <w:t>Involved in migrating the applications and Databases on to cloud.</w:t>
      </w:r>
    </w:p>
    <w:p w14:paraId="18123A44" w14:textId="65F6283A" w:rsidR="00CB3F5E" w:rsidRPr="00041741" w:rsidRDefault="00CB3F5E" w:rsidP="00D71249">
      <w:pPr>
        <w:numPr>
          <w:ilvl w:val="0"/>
          <w:numId w:val="21"/>
        </w:numPr>
        <w:suppressAutoHyphens/>
        <w:overflowPunct w:val="0"/>
        <w:autoSpaceDE w:val="0"/>
        <w:autoSpaceDN w:val="0"/>
        <w:adjustRightInd w:val="0"/>
        <w:spacing w:after="0"/>
        <w:jc w:val="both"/>
        <w:textAlignment w:val="baseline"/>
      </w:pPr>
      <w:r>
        <w:t>Creating IAM roles to developers, and Admins.</w:t>
      </w:r>
    </w:p>
    <w:p w14:paraId="34A0BAAA" w14:textId="7EF4F700" w:rsidR="00D71249" w:rsidRDefault="002F19C2" w:rsidP="001C46F1">
      <w:pPr>
        <w:pStyle w:val="NoSpacing"/>
        <w:numPr>
          <w:ilvl w:val="0"/>
          <w:numId w:val="30"/>
        </w:numPr>
        <w:spacing w:after="60"/>
        <w:rPr>
          <w:rFonts w:asciiTheme="minorHAnsi" w:hAnsiTheme="minorHAnsi" w:cs="Arial"/>
          <w:color w:val="auto"/>
          <w:szCs w:val="22"/>
          <w:shd w:val="clear" w:color="auto" w:fill="FFFFFF"/>
        </w:rPr>
      </w:pPr>
      <w:r w:rsidRPr="00041741">
        <w:rPr>
          <w:rFonts w:asciiTheme="minorHAnsi" w:hAnsiTheme="minorHAnsi" w:cs="Arial"/>
          <w:color w:val="auto"/>
          <w:szCs w:val="22"/>
          <w:shd w:val="clear" w:color="auto" w:fill="FFFFFF"/>
        </w:rPr>
        <w:t>Responsible for setting up a secure virtual network for the applications with increased security.</w:t>
      </w:r>
    </w:p>
    <w:p w14:paraId="16B4A8D9" w14:textId="79A8E127" w:rsidR="00820FF3" w:rsidRDefault="00820FF3" w:rsidP="001C46F1">
      <w:pPr>
        <w:pStyle w:val="NoSpacing"/>
        <w:numPr>
          <w:ilvl w:val="0"/>
          <w:numId w:val="30"/>
        </w:numPr>
        <w:spacing w:after="60"/>
        <w:rPr>
          <w:rFonts w:asciiTheme="minorHAnsi" w:hAnsiTheme="minorHAnsi" w:cs="Arial"/>
          <w:color w:val="auto"/>
          <w:szCs w:val="22"/>
          <w:shd w:val="clear" w:color="auto" w:fill="FFFFFF"/>
        </w:rPr>
      </w:pPr>
      <w:r>
        <w:rPr>
          <w:rFonts w:asciiTheme="minorHAnsi" w:hAnsiTheme="minorHAnsi" w:cs="Arial"/>
          <w:color w:val="auto"/>
          <w:szCs w:val="22"/>
          <w:shd w:val="clear" w:color="auto" w:fill="FFFFFF"/>
        </w:rPr>
        <w:t>Creating/Modifying Volumes, Snapshots and Amazon Machine Images.</w:t>
      </w:r>
    </w:p>
    <w:p w14:paraId="42B6455F" w14:textId="3BEED2C4" w:rsidR="001C46F1" w:rsidRPr="00041741" w:rsidRDefault="001C46F1" w:rsidP="001C46F1">
      <w:pPr>
        <w:pStyle w:val="NoSpacing"/>
        <w:numPr>
          <w:ilvl w:val="0"/>
          <w:numId w:val="30"/>
        </w:numPr>
        <w:spacing w:after="60"/>
        <w:rPr>
          <w:rFonts w:asciiTheme="minorHAnsi" w:hAnsiTheme="minorHAnsi" w:cs="Arial"/>
          <w:color w:val="auto"/>
          <w:szCs w:val="22"/>
          <w:shd w:val="clear" w:color="auto" w:fill="FFFFFF"/>
        </w:rPr>
      </w:pPr>
      <w:r>
        <w:rPr>
          <w:rFonts w:asciiTheme="minorHAnsi" w:hAnsiTheme="minorHAnsi" w:cs="Arial"/>
          <w:color w:val="auto"/>
          <w:szCs w:val="22"/>
          <w:shd w:val="clear" w:color="auto" w:fill="FFFFFF"/>
        </w:rPr>
        <w:t>Created Relational Database Services with MySQL Engine in Virtual Private Environment.</w:t>
      </w:r>
    </w:p>
    <w:p w14:paraId="5AC3A40C" w14:textId="4F03E414" w:rsidR="002F19C2" w:rsidRDefault="002F19C2" w:rsidP="001C46F1">
      <w:pPr>
        <w:pStyle w:val="NoSpacing"/>
        <w:numPr>
          <w:ilvl w:val="0"/>
          <w:numId w:val="30"/>
        </w:numPr>
        <w:spacing w:after="60"/>
        <w:rPr>
          <w:rFonts w:asciiTheme="minorHAnsi" w:hAnsiTheme="minorHAnsi" w:cs="Arial"/>
          <w:color w:val="auto"/>
          <w:szCs w:val="22"/>
          <w:shd w:val="clear" w:color="auto" w:fill="FFFFFF"/>
        </w:rPr>
      </w:pPr>
      <w:r w:rsidRPr="00041741">
        <w:rPr>
          <w:rFonts w:asciiTheme="minorHAnsi" w:hAnsiTheme="minorHAnsi" w:cs="Arial"/>
          <w:color w:val="auto"/>
          <w:szCs w:val="22"/>
          <w:shd w:val="clear" w:color="auto" w:fill="FFFFFF"/>
        </w:rPr>
        <w:t>Load Balancing for the EC2 Applications for</w:t>
      </w:r>
      <w:r w:rsidR="00041741" w:rsidRPr="00041741">
        <w:rPr>
          <w:rFonts w:asciiTheme="minorHAnsi" w:hAnsiTheme="minorHAnsi" w:cs="Arial"/>
          <w:color w:val="auto"/>
          <w:szCs w:val="22"/>
          <w:shd w:val="clear" w:color="auto" w:fill="FFFFFF"/>
        </w:rPr>
        <w:t xml:space="preserve"> </w:t>
      </w:r>
      <w:r w:rsidRPr="00041741">
        <w:rPr>
          <w:rFonts w:asciiTheme="minorHAnsi" w:hAnsiTheme="minorHAnsi" w:cs="Arial"/>
          <w:color w:val="auto"/>
          <w:szCs w:val="22"/>
          <w:shd w:val="clear" w:color="auto" w:fill="FFFFFF"/>
        </w:rPr>
        <w:t>scalable &amp; highly available, Managing SSL Certificates in ACM’s.</w:t>
      </w:r>
    </w:p>
    <w:p w14:paraId="3439EDFE" w14:textId="77777777" w:rsidR="000610CA" w:rsidRPr="00041741" w:rsidRDefault="000610CA" w:rsidP="000610CA">
      <w:pPr>
        <w:pStyle w:val="NoSpacing"/>
        <w:spacing w:after="60"/>
        <w:rPr>
          <w:rFonts w:asciiTheme="minorHAnsi" w:hAnsiTheme="minorHAnsi" w:cs="Arial"/>
          <w:color w:val="auto"/>
          <w:szCs w:val="22"/>
          <w:shd w:val="clear" w:color="auto" w:fill="FFFFFF"/>
        </w:rPr>
      </w:pPr>
    </w:p>
    <w:p w14:paraId="034103B0" w14:textId="4B7B4BB9" w:rsidR="005226EC" w:rsidRDefault="005226EC" w:rsidP="00D71249">
      <w:pPr>
        <w:numPr>
          <w:ilvl w:val="0"/>
          <w:numId w:val="21"/>
        </w:numPr>
        <w:suppressAutoHyphens/>
        <w:overflowPunct w:val="0"/>
        <w:autoSpaceDE w:val="0"/>
        <w:autoSpaceDN w:val="0"/>
        <w:adjustRightInd w:val="0"/>
        <w:spacing w:after="0"/>
        <w:jc w:val="both"/>
        <w:textAlignment w:val="baseline"/>
      </w:pPr>
      <w:r>
        <w:t xml:space="preserve">Maintaining Websites &amp; </w:t>
      </w:r>
      <w:r w:rsidRPr="00041741">
        <w:t>Virtual Hosting’s in Linux using Apache (LAMP).</w:t>
      </w:r>
    </w:p>
    <w:p w14:paraId="70371CB3" w14:textId="77777777" w:rsidR="005226EC" w:rsidRPr="00554C3E" w:rsidRDefault="005226EC" w:rsidP="005226EC">
      <w:pPr>
        <w:numPr>
          <w:ilvl w:val="0"/>
          <w:numId w:val="21"/>
        </w:numPr>
        <w:suppressAutoHyphens/>
        <w:overflowPunct w:val="0"/>
        <w:autoSpaceDE w:val="0"/>
        <w:autoSpaceDN w:val="0"/>
        <w:adjustRightInd w:val="0"/>
        <w:spacing w:after="0"/>
        <w:jc w:val="both"/>
        <w:textAlignment w:val="baseline"/>
      </w:pPr>
      <w:r w:rsidRPr="00041741">
        <w:t>Scheduling Code backups &amp; DB backups regularly to S3 using Shell scripts.</w:t>
      </w:r>
    </w:p>
    <w:p w14:paraId="0D54EDDA" w14:textId="77777777" w:rsidR="005226EC" w:rsidRPr="00554C3E" w:rsidRDefault="005226EC" w:rsidP="005226EC">
      <w:pPr>
        <w:numPr>
          <w:ilvl w:val="0"/>
          <w:numId w:val="21"/>
        </w:numPr>
        <w:suppressAutoHyphens/>
        <w:overflowPunct w:val="0"/>
        <w:autoSpaceDE w:val="0"/>
        <w:autoSpaceDN w:val="0"/>
        <w:adjustRightInd w:val="0"/>
        <w:spacing w:after="0"/>
        <w:jc w:val="both"/>
        <w:textAlignment w:val="baseline"/>
      </w:pPr>
      <w:r w:rsidRPr="00041741">
        <w:t>Maintaining EC2 &amp; RDS snapshots daily with retention policies.</w:t>
      </w:r>
    </w:p>
    <w:p w14:paraId="63259D24" w14:textId="77777777" w:rsidR="005226EC" w:rsidRPr="00041741" w:rsidRDefault="005226EC" w:rsidP="005226EC">
      <w:pPr>
        <w:numPr>
          <w:ilvl w:val="0"/>
          <w:numId w:val="21"/>
        </w:numPr>
        <w:suppressAutoHyphens/>
        <w:overflowPunct w:val="0"/>
        <w:autoSpaceDE w:val="0"/>
        <w:autoSpaceDN w:val="0"/>
        <w:adjustRightInd w:val="0"/>
        <w:spacing w:after="0"/>
        <w:jc w:val="both"/>
        <w:textAlignment w:val="baseline"/>
      </w:pPr>
      <w:r w:rsidRPr="00041741">
        <w:t xml:space="preserve">Monitoring all the CPU, RAM &amp; Disk utilizations in </w:t>
      </w:r>
      <w:proofErr w:type="spellStart"/>
      <w:r w:rsidRPr="00041741">
        <w:t>CloudWatch</w:t>
      </w:r>
      <w:proofErr w:type="spellEnd"/>
      <w:r w:rsidRPr="00041741">
        <w:t xml:space="preserve"> Alarm’s &amp; Http in </w:t>
      </w:r>
      <w:proofErr w:type="spellStart"/>
      <w:r w:rsidRPr="00041741">
        <w:t>Nagios</w:t>
      </w:r>
      <w:proofErr w:type="spellEnd"/>
      <w:r w:rsidRPr="00041741">
        <w:t>.</w:t>
      </w:r>
    </w:p>
    <w:p w14:paraId="350A6B82" w14:textId="7B4441E2" w:rsidR="005226EC" w:rsidRPr="00320E22" w:rsidRDefault="00CB3F5E" w:rsidP="005226EC">
      <w:pPr>
        <w:numPr>
          <w:ilvl w:val="0"/>
          <w:numId w:val="21"/>
        </w:numPr>
        <w:suppressAutoHyphens/>
        <w:overflowPunct w:val="0"/>
        <w:autoSpaceDE w:val="0"/>
        <w:autoSpaceDN w:val="0"/>
        <w:adjustRightInd w:val="0"/>
        <w:spacing w:after="0"/>
        <w:jc w:val="both"/>
        <w:textAlignment w:val="baseline"/>
      </w:pPr>
      <w:r>
        <w:t xml:space="preserve">Involved in </w:t>
      </w:r>
      <w:proofErr w:type="gramStart"/>
      <w:r w:rsidR="005226EC" w:rsidRPr="00320E22">
        <w:t>Document</w:t>
      </w:r>
      <w:r w:rsidR="005226EC">
        <w:t>ing</w:t>
      </w:r>
      <w:proofErr w:type="gramEnd"/>
      <w:r w:rsidR="005226EC" w:rsidRPr="00320E22">
        <w:t xml:space="preserve"> the entire process of configuration and infrastructure setup.</w:t>
      </w:r>
    </w:p>
    <w:p w14:paraId="2C752CBA" w14:textId="77777777" w:rsidR="006D06DF" w:rsidRDefault="006D06DF" w:rsidP="008522AE">
      <w:pPr>
        <w:pStyle w:val="PlainText"/>
        <w:rPr>
          <w:rFonts w:ascii="Calibri" w:hAnsi="Calibri"/>
          <w:b/>
          <w:sz w:val="24"/>
          <w:szCs w:val="24"/>
        </w:rPr>
      </w:pPr>
    </w:p>
    <w:p w14:paraId="2A53907A" w14:textId="77777777" w:rsidR="00744AD7" w:rsidRDefault="00744AD7" w:rsidP="004E2794">
      <w:pPr>
        <w:spacing w:after="0"/>
        <w:rPr>
          <w:rFonts w:cs="Times New Roman"/>
          <w:b/>
          <w:sz w:val="24"/>
          <w:szCs w:val="24"/>
          <w:u w:val="single"/>
        </w:rPr>
      </w:pPr>
    </w:p>
    <w:p w14:paraId="4BC293F6" w14:textId="0B4B3C08" w:rsidR="00333F73" w:rsidRPr="003C11A6" w:rsidRDefault="00333F73" w:rsidP="004E2794">
      <w:pPr>
        <w:spacing w:after="0"/>
        <w:rPr>
          <w:rFonts w:cs="Times New Roman"/>
          <w:b/>
          <w:sz w:val="24"/>
          <w:szCs w:val="24"/>
        </w:rPr>
      </w:pPr>
      <w:r w:rsidRPr="003C11A6">
        <w:rPr>
          <w:rFonts w:cs="Times New Roman"/>
          <w:b/>
          <w:sz w:val="24"/>
          <w:szCs w:val="24"/>
          <w:u w:val="single"/>
        </w:rPr>
        <w:t>DECLARATION</w:t>
      </w:r>
      <w:r w:rsidRPr="003C11A6">
        <w:rPr>
          <w:rFonts w:cs="Times New Roman"/>
          <w:b/>
          <w:sz w:val="24"/>
          <w:szCs w:val="24"/>
        </w:rPr>
        <w:t>:</w:t>
      </w:r>
    </w:p>
    <w:p w14:paraId="2B307939" w14:textId="6D7CDC5D" w:rsidR="00A761AB" w:rsidRDefault="00A761AB" w:rsidP="004E2794">
      <w:pPr>
        <w:pStyle w:val="ListParagraph"/>
        <w:spacing w:after="0"/>
        <w:ind w:firstLine="720"/>
        <w:rPr>
          <w:rFonts w:cs="Times New Roman"/>
          <w:sz w:val="24"/>
          <w:szCs w:val="24"/>
        </w:rPr>
      </w:pPr>
      <w:r w:rsidRPr="003C11A6">
        <w:rPr>
          <w:rFonts w:cs="Times New Roman"/>
          <w:sz w:val="24"/>
          <w:szCs w:val="24"/>
        </w:rPr>
        <w:t xml:space="preserve">I </w:t>
      </w:r>
      <w:proofErr w:type="spellStart"/>
      <w:r w:rsidR="005226EC">
        <w:rPr>
          <w:rFonts w:cs="Times New Roman"/>
          <w:sz w:val="24"/>
          <w:szCs w:val="24"/>
        </w:rPr>
        <w:t>Panasa</w:t>
      </w:r>
      <w:proofErr w:type="spellEnd"/>
      <w:r w:rsidR="005226EC">
        <w:rPr>
          <w:rFonts w:cs="Times New Roman"/>
          <w:sz w:val="24"/>
          <w:szCs w:val="24"/>
        </w:rPr>
        <w:t xml:space="preserve"> Shiva</w:t>
      </w:r>
      <w:r w:rsidR="00333F73" w:rsidRPr="003C11A6">
        <w:rPr>
          <w:rFonts w:cs="Times New Roman"/>
          <w:sz w:val="24"/>
          <w:szCs w:val="24"/>
        </w:rPr>
        <w:t xml:space="preserve"> do here by confirm that the information given above is true to the best of my knowledge.</w:t>
      </w:r>
    </w:p>
    <w:p w14:paraId="59AE0EA0" w14:textId="77777777" w:rsidR="00FC7AEC" w:rsidRDefault="00FC7AEC" w:rsidP="004E2794">
      <w:pPr>
        <w:spacing w:after="0"/>
        <w:rPr>
          <w:rFonts w:cs="Times New Roman"/>
          <w:b/>
          <w:sz w:val="24"/>
          <w:szCs w:val="24"/>
        </w:rPr>
      </w:pPr>
    </w:p>
    <w:p w14:paraId="7DA74743" w14:textId="13E8811E" w:rsidR="00047548" w:rsidRPr="003C11A6" w:rsidRDefault="00333F73" w:rsidP="004E2794">
      <w:pPr>
        <w:spacing w:after="0"/>
        <w:rPr>
          <w:rFonts w:cs="Times New Roman"/>
          <w:sz w:val="24"/>
          <w:szCs w:val="24"/>
        </w:rPr>
      </w:pPr>
      <w:r w:rsidRPr="003C11A6">
        <w:rPr>
          <w:rFonts w:cs="Times New Roman"/>
          <w:b/>
          <w:sz w:val="24"/>
          <w:szCs w:val="24"/>
        </w:rPr>
        <w:t>Place</w:t>
      </w:r>
      <w:r w:rsidR="00047548" w:rsidRPr="003C11A6">
        <w:rPr>
          <w:rFonts w:cs="Times New Roman"/>
          <w:sz w:val="24"/>
          <w:szCs w:val="24"/>
        </w:rPr>
        <w:t>:</w:t>
      </w:r>
      <w:r w:rsidRPr="003C11A6">
        <w:rPr>
          <w:rFonts w:cs="Times New Roman"/>
          <w:sz w:val="24"/>
          <w:szCs w:val="24"/>
        </w:rPr>
        <w:tab/>
      </w:r>
      <w:r w:rsidRPr="003C11A6">
        <w:rPr>
          <w:rFonts w:cs="Times New Roman"/>
          <w:sz w:val="24"/>
          <w:szCs w:val="24"/>
        </w:rPr>
        <w:tab/>
      </w:r>
    </w:p>
    <w:p w14:paraId="1565D818" w14:textId="5799C637" w:rsidR="00333F73" w:rsidRPr="003C11A6" w:rsidRDefault="00047548" w:rsidP="004E2794">
      <w:pPr>
        <w:spacing w:after="0"/>
        <w:rPr>
          <w:rFonts w:cs="Times New Roman"/>
          <w:sz w:val="24"/>
          <w:szCs w:val="24"/>
        </w:rPr>
      </w:pPr>
      <w:r w:rsidRPr="003C11A6">
        <w:rPr>
          <w:rFonts w:cs="Times New Roman"/>
          <w:b/>
          <w:sz w:val="24"/>
          <w:szCs w:val="24"/>
        </w:rPr>
        <w:t>Date</w:t>
      </w:r>
      <w:r w:rsidRPr="003C11A6">
        <w:rPr>
          <w:rFonts w:cs="Times New Roman"/>
          <w:sz w:val="24"/>
          <w:szCs w:val="24"/>
        </w:rPr>
        <w:t>:</w:t>
      </w:r>
      <w:r w:rsidR="00333F73" w:rsidRPr="003C11A6">
        <w:rPr>
          <w:rFonts w:cs="Times New Roman"/>
          <w:sz w:val="24"/>
          <w:szCs w:val="24"/>
        </w:rPr>
        <w:tab/>
      </w:r>
      <w:r w:rsidR="00333F73" w:rsidRPr="003C11A6">
        <w:rPr>
          <w:rFonts w:cs="Times New Roman"/>
          <w:sz w:val="24"/>
          <w:szCs w:val="24"/>
        </w:rPr>
        <w:tab/>
      </w:r>
      <w:r w:rsidR="00333F73" w:rsidRPr="003C11A6">
        <w:rPr>
          <w:rFonts w:cs="Times New Roman"/>
          <w:sz w:val="24"/>
          <w:szCs w:val="24"/>
        </w:rPr>
        <w:tab/>
      </w:r>
      <w:r w:rsidR="00333F73" w:rsidRPr="003C11A6">
        <w:rPr>
          <w:rFonts w:cs="Times New Roman"/>
          <w:sz w:val="24"/>
          <w:szCs w:val="24"/>
        </w:rPr>
        <w:tab/>
      </w:r>
      <w:r w:rsidR="008265D7" w:rsidRPr="005226EC">
        <w:rPr>
          <w:rFonts w:cs="Times New Roman"/>
          <w:sz w:val="24"/>
          <w:szCs w:val="24"/>
        </w:rPr>
        <w:t xml:space="preserve">                           </w:t>
      </w:r>
      <w:r w:rsidRPr="005226EC">
        <w:rPr>
          <w:rFonts w:cs="Times New Roman"/>
          <w:sz w:val="24"/>
          <w:szCs w:val="24"/>
        </w:rPr>
        <w:t xml:space="preserve">                                    </w:t>
      </w:r>
      <w:r w:rsidR="009F3A41" w:rsidRPr="005226EC">
        <w:rPr>
          <w:rFonts w:cs="Times New Roman"/>
          <w:sz w:val="24"/>
          <w:szCs w:val="24"/>
        </w:rPr>
        <w:t xml:space="preserve">             </w:t>
      </w:r>
      <w:r w:rsidR="00A141FA">
        <w:rPr>
          <w:rFonts w:cs="Times New Roman"/>
          <w:sz w:val="24"/>
          <w:szCs w:val="24"/>
        </w:rPr>
        <w:t xml:space="preserve">          </w:t>
      </w:r>
      <w:r w:rsidR="005226EC" w:rsidRPr="005226EC">
        <w:rPr>
          <w:rFonts w:cs="Times New Roman"/>
          <w:sz w:val="24"/>
          <w:szCs w:val="24"/>
        </w:rPr>
        <w:t xml:space="preserve">  (</w:t>
      </w:r>
      <w:r w:rsidR="00A761AB" w:rsidRPr="005226EC">
        <w:rPr>
          <w:rFonts w:cs="Times New Roman"/>
          <w:sz w:val="24"/>
          <w:szCs w:val="24"/>
        </w:rPr>
        <w:t>Signature</w:t>
      </w:r>
      <w:r w:rsidR="005226EC" w:rsidRPr="005226EC">
        <w:rPr>
          <w:rFonts w:cs="Times New Roman"/>
          <w:sz w:val="24"/>
          <w:szCs w:val="24"/>
        </w:rPr>
        <w:t>)</w:t>
      </w:r>
    </w:p>
    <w:sectPr w:rsidR="00333F73" w:rsidRPr="003C11A6" w:rsidSect="0029681B">
      <w:pgSz w:w="11907" w:h="16839" w:code="9"/>
      <w:pgMar w:top="900" w:right="1440" w:bottom="18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D60A5F" w14:textId="77777777" w:rsidR="00AE630F" w:rsidRDefault="00AE630F" w:rsidP="008D446C">
      <w:pPr>
        <w:spacing w:after="0" w:line="240" w:lineRule="auto"/>
      </w:pPr>
      <w:r>
        <w:separator/>
      </w:r>
    </w:p>
  </w:endnote>
  <w:endnote w:type="continuationSeparator" w:id="0">
    <w:p w14:paraId="737D9637" w14:textId="77777777" w:rsidR="00AE630F" w:rsidRDefault="00AE630F" w:rsidP="008D4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F9179F" w14:textId="77777777" w:rsidR="00AE630F" w:rsidRDefault="00AE630F" w:rsidP="008D446C">
      <w:pPr>
        <w:spacing w:after="0" w:line="240" w:lineRule="auto"/>
      </w:pPr>
      <w:r>
        <w:separator/>
      </w:r>
    </w:p>
  </w:footnote>
  <w:footnote w:type="continuationSeparator" w:id="0">
    <w:p w14:paraId="1AAF96BB" w14:textId="77777777" w:rsidR="00AE630F" w:rsidRDefault="00AE630F" w:rsidP="008D44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2354C850"/>
    <w:lvl w:ilvl="0">
      <w:numFmt w:val="bullet"/>
      <w:lvlText w:val="*"/>
      <w:lvlJc w:val="left"/>
    </w:lvl>
  </w:abstractNum>
  <w:abstractNum w:abstractNumId="1">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Wingdings" w:hAnsi="Wingdings" w:cs="Wingdings"/>
        <w:color w:val="000000"/>
        <w:sz w:val="26"/>
        <w:szCs w:val="26"/>
      </w:rPr>
    </w:lvl>
    <w:lvl w:ilvl="1">
      <w:start w:val="1"/>
      <w:numFmt w:val="bullet"/>
      <w:lvlText w:val=""/>
      <w:lvlJc w:val="left"/>
      <w:pPr>
        <w:tabs>
          <w:tab w:val="num" w:pos="1080"/>
        </w:tabs>
        <w:ind w:left="1080" w:hanging="360"/>
      </w:pPr>
      <w:rPr>
        <w:rFonts w:ascii="Wingdings" w:hAnsi="Wingdings" w:cs="Wingdings"/>
        <w:color w:val="000000"/>
        <w:sz w:val="26"/>
        <w:szCs w:val="26"/>
      </w:rPr>
    </w:lvl>
    <w:lvl w:ilvl="2">
      <w:start w:val="1"/>
      <w:numFmt w:val="bullet"/>
      <w:lvlText w:val=""/>
      <w:lvlJc w:val="left"/>
      <w:pPr>
        <w:tabs>
          <w:tab w:val="num" w:pos="1440"/>
        </w:tabs>
        <w:ind w:left="1440" w:hanging="360"/>
      </w:pPr>
      <w:rPr>
        <w:rFonts w:ascii="Wingdings" w:hAnsi="Wingdings" w:cs="Wingdings"/>
        <w:color w:val="000000"/>
        <w:sz w:val="26"/>
        <w:szCs w:val="26"/>
      </w:rPr>
    </w:lvl>
    <w:lvl w:ilvl="3">
      <w:start w:val="1"/>
      <w:numFmt w:val="bullet"/>
      <w:lvlText w:val=""/>
      <w:lvlJc w:val="left"/>
      <w:pPr>
        <w:tabs>
          <w:tab w:val="num" w:pos="1800"/>
        </w:tabs>
        <w:ind w:left="1800" w:hanging="360"/>
      </w:pPr>
      <w:rPr>
        <w:rFonts w:ascii="Wingdings" w:hAnsi="Wingdings" w:cs="Wingdings"/>
        <w:color w:val="000000"/>
        <w:sz w:val="26"/>
        <w:szCs w:val="26"/>
      </w:rPr>
    </w:lvl>
    <w:lvl w:ilvl="4">
      <w:start w:val="1"/>
      <w:numFmt w:val="bullet"/>
      <w:lvlText w:val=""/>
      <w:lvlJc w:val="left"/>
      <w:pPr>
        <w:tabs>
          <w:tab w:val="num" w:pos="2160"/>
        </w:tabs>
        <w:ind w:left="2160" w:hanging="360"/>
      </w:pPr>
      <w:rPr>
        <w:rFonts w:ascii="Wingdings" w:hAnsi="Wingdings" w:cs="Wingdings"/>
        <w:color w:val="000000"/>
        <w:sz w:val="26"/>
        <w:szCs w:val="26"/>
      </w:rPr>
    </w:lvl>
    <w:lvl w:ilvl="5">
      <w:start w:val="1"/>
      <w:numFmt w:val="bullet"/>
      <w:lvlText w:val=""/>
      <w:lvlJc w:val="left"/>
      <w:pPr>
        <w:tabs>
          <w:tab w:val="num" w:pos="2520"/>
        </w:tabs>
        <w:ind w:left="2520" w:hanging="360"/>
      </w:pPr>
      <w:rPr>
        <w:rFonts w:ascii="Wingdings" w:hAnsi="Wingdings" w:cs="Wingdings"/>
        <w:color w:val="000000"/>
        <w:sz w:val="26"/>
        <w:szCs w:val="26"/>
      </w:rPr>
    </w:lvl>
    <w:lvl w:ilvl="6">
      <w:start w:val="1"/>
      <w:numFmt w:val="bullet"/>
      <w:lvlText w:val=""/>
      <w:lvlJc w:val="left"/>
      <w:pPr>
        <w:tabs>
          <w:tab w:val="num" w:pos="2880"/>
        </w:tabs>
        <w:ind w:left="2880" w:hanging="360"/>
      </w:pPr>
      <w:rPr>
        <w:rFonts w:ascii="Wingdings" w:hAnsi="Wingdings" w:cs="Wingdings"/>
        <w:color w:val="000000"/>
        <w:sz w:val="26"/>
        <w:szCs w:val="26"/>
      </w:rPr>
    </w:lvl>
    <w:lvl w:ilvl="7">
      <w:start w:val="1"/>
      <w:numFmt w:val="bullet"/>
      <w:lvlText w:val=""/>
      <w:lvlJc w:val="left"/>
      <w:pPr>
        <w:tabs>
          <w:tab w:val="num" w:pos="3240"/>
        </w:tabs>
        <w:ind w:left="3240" w:hanging="360"/>
      </w:pPr>
      <w:rPr>
        <w:rFonts w:ascii="Wingdings" w:hAnsi="Wingdings" w:cs="Wingdings"/>
        <w:color w:val="000000"/>
        <w:sz w:val="26"/>
        <w:szCs w:val="26"/>
      </w:rPr>
    </w:lvl>
    <w:lvl w:ilvl="8">
      <w:start w:val="1"/>
      <w:numFmt w:val="bullet"/>
      <w:lvlText w:val=""/>
      <w:lvlJc w:val="left"/>
      <w:pPr>
        <w:tabs>
          <w:tab w:val="num" w:pos="3600"/>
        </w:tabs>
        <w:ind w:left="3600" w:hanging="360"/>
      </w:pPr>
      <w:rPr>
        <w:rFonts w:ascii="Wingdings" w:hAnsi="Wingdings" w:cs="Wingdings"/>
        <w:color w:val="000000"/>
        <w:sz w:val="26"/>
        <w:szCs w:val="26"/>
      </w:rPr>
    </w:lvl>
  </w:abstractNum>
  <w:abstractNum w:abstractNumId="4">
    <w:nsid w:val="00000007"/>
    <w:multiLevelType w:val="hybridMultilevel"/>
    <w:tmpl w:val="2320E3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0064253D"/>
    <w:multiLevelType w:val="hybridMultilevel"/>
    <w:tmpl w:val="F84C1A9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nsid w:val="02D13269"/>
    <w:multiLevelType w:val="hybridMultilevel"/>
    <w:tmpl w:val="3662B9C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09524E"/>
    <w:multiLevelType w:val="hybridMultilevel"/>
    <w:tmpl w:val="92D8D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9B154EA"/>
    <w:multiLevelType w:val="hybridMultilevel"/>
    <w:tmpl w:val="983EF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031F0A"/>
    <w:multiLevelType w:val="hybridMultilevel"/>
    <w:tmpl w:val="67B8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AE3925"/>
    <w:multiLevelType w:val="hybridMultilevel"/>
    <w:tmpl w:val="E7C29B0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1">
    <w:nsid w:val="30154BC4"/>
    <w:multiLevelType w:val="hybridMultilevel"/>
    <w:tmpl w:val="D7022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AC60F2"/>
    <w:multiLevelType w:val="hybridMultilevel"/>
    <w:tmpl w:val="E962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6919A3"/>
    <w:multiLevelType w:val="hybridMultilevel"/>
    <w:tmpl w:val="E8EA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5006A5"/>
    <w:multiLevelType w:val="hybridMultilevel"/>
    <w:tmpl w:val="1CA2FB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48147D5A"/>
    <w:multiLevelType w:val="hybridMultilevel"/>
    <w:tmpl w:val="84F07C7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6">
    <w:nsid w:val="48F51A38"/>
    <w:multiLevelType w:val="hybridMultilevel"/>
    <w:tmpl w:val="1A20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E8327F"/>
    <w:multiLevelType w:val="hybridMultilevel"/>
    <w:tmpl w:val="C7E05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0F1D0E"/>
    <w:multiLevelType w:val="hybridMultilevel"/>
    <w:tmpl w:val="60DE9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5C06728"/>
    <w:multiLevelType w:val="singleLevel"/>
    <w:tmpl w:val="55C06728"/>
    <w:lvl w:ilvl="0">
      <w:start w:val="1"/>
      <w:numFmt w:val="bullet"/>
      <w:lvlText w:val=""/>
      <w:lvlJc w:val="left"/>
      <w:pPr>
        <w:tabs>
          <w:tab w:val="num" w:pos="420"/>
        </w:tabs>
        <w:ind w:left="420" w:hanging="420"/>
      </w:pPr>
      <w:rPr>
        <w:rFonts w:ascii="Wingdings" w:hAnsi="Wingdings" w:hint="default"/>
      </w:rPr>
    </w:lvl>
  </w:abstractNum>
  <w:abstractNum w:abstractNumId="20">
    <w:nsid w:val="597474A3"/>
    <w:multiLevelType w:val="hybridMultilevel"/>
    <w:tmpl w:val="D1C2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712CAF"/>
    <w:multiLevelType w:val="hybridMultilevel"/>
    <w:tmpl w:val="242C1AC0"/>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22">
    <w:nsid w:val="60F90B06"/>
    <w:multiLevelType w:val="hybridMultilevel"/>
    <w:tmpl w:val="983EF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4D13CC"/>
    <w:multiLevelType w:val="hybridMultilevel"/>
    <w:tmpl w:val="60DC48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CD580E"/>
    <w:multiLevelType w:val="hybridMultilevel"/>
    <w:tmpl w:val="B6487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FD5454"/>
    <w:multiLevelType w:val="hybridMultilevel"/>
    <w:tmpl w:val="B1F45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21"/>
  </w:num>
  <w:num w:numId="4">
    <w:abstractNumId w:val="17"/>
  </w:num>
  <w:num w:numId="5">
    <w:abstractNumId w:val="13"/>
  </w:num>
  <w:num w:numId="6">
    <w:abstractNumId w:val="15"/>
  </w:num>
  <w:num w:numId="7">
    <w:abstractNumId w:val="12"/>
  </w:num>
  <w:num w:numId="8">
    <w:abstractNumId w:val="8"/>
  </w:num>
  <w:num w:numId="9">
    <w:abstractNumId w:val="22"/>
  </w:num>
  <w:num w:numId="10">
    <w:abstractNumId w:val="9"/>
  </w:num>
  <w:num w:numId="11">
    <w:abstractNumId w:val="20"/>
  </w:num>
  <w:num w:numId="12">
    <w:abstractNumId w:val="25"/>
  </w:num>
  <w:num w:numId="13">
    <w:abstractNumId w:val="0"/>
    <w:lvlOverride w:ilvl="0">
      <w:lvl w:ilvl="0">
        <w:start w:val="1"/>
        <w:numFmt w:val="bullet"/>
        <w:lvlText w:val="%1"/>
        <w:legacy w:legacy="1" w:legacySpace="0" w:legacyIndent="0"/>
        <w:lvlJc w:val="left"/>
        <w:rPr>
          <w:rFonts w:ascii="Symbol" w:hAnsi="Symbol" w:hint="default"/>
        </w:rPr>
      </w:lvl>
    </w:lvlOverride>
  </w:num>
  <w:num w:numId="14">
    <w:abstractNumId w:val="18"/>
  </w:num>
  <w:num w:numId="15">
    <w:abstractNumId w:val="14"/>
  </w:num>
  <w:num w:numId="16">
    <w:abstractNumId w:val="7"/>
  </w:num>
  <w:num w:numId="17">
    <w:abstractNumId w:val="0"/>
    <w:lvlOverride w:ilvl="0">
      <w:lvl w:ilvl="0">
        <w:start w:val="1"/>
        <w:numFmt w:val="bullet"/>
        <w:lvlText w:val="%1"/>
        <w:legacy w:legacy="1" w:legacySpace="0" w:legacyIndent="0"/>
        <w:lvlJc w:val="left"/>
        <w:rPr>
          <w:rFonts w:ascii="Wingdings" w:hAnsi="Wingdings" w:hint="default"/>
        </w:rPr>
      </w:lvl>
    </w:lvlOverride>
  </w:num>
  <w:num w:numId="18">
    <w:abstractNumId w:val="0"/>
    <w:lvlOverride w:ilvl="0">
      <w:lvl w:ilvl="0">
        <w:start w:val="1"/>
        <w:numFmt w:val="bullet"/>
        <w:lvlText w:val="%1"/>
        <w:legacy w:legacy="1" w:legacySpace="0" w:legacyIndent="0"/>
        <w:lvlJc w:val="left"/>
        <w:rPr>
          <w:rFonts w:ascii="Wingdings" w:hAnsi="Wingdings" w:hint="default"/>
        </w:rPr>
      </w:lvl>
    </w:lvlOverride>
  </w:num>
  <w:num w:numId="19">
    <w:abstractNumId w:val="0"/>
    <w:lvlOverride w:ilvl="0">
      <w:lvl w:ilvl="0">
        <w:start w:val="1"/>
        <w:numFmt w:val="bullet"/>
        <w:lvlText w:val="%1"/>
        <w:legacy w:legacy="1" w:legacySpace="0" w:legacyIndent="0"/>
        <w:lvlJc w:val="left"/>
        <w:rPr>
          <w:rFonts w:ascii="Wingdings" w:hAnsi="Wingdings" w:hint="default"/>
        </w:rPr>
      </w:lvl>
    </w:lvlOverride>
  </w:num>
  <w:num w:numId="20">
    <w:abstractNumId w:val="0"/>
    <w:lvlOverride w:ilvl="0">
      <w:lvl w:ilvl="0">
        <w:start w:val="1"/>
        <w:numFmt w:val="bullet"/>
        <w:lvlText w:val="%1"/>
        <w:legacy w:legacy="1" w:legacySpace="0" w:legacyIndent="0"/>
        <w:lvlJc w:val="left"/>
        <w:rPr>
          <w:rFonts w:ascii="Wingdings" w:hAnsi="Wingdings" w:hint="default"/>
        </w:rPr>
      </w:lvl>
    </w:lvlOverride>
  </w:num>
  <w:num w:numId="21">
    <w:abstractNumId w:val="6"/>
  </w:num>
  <w:num w:numId="22">
    <w:abstractNumId w:val="3"/>
  </w:num>
  <w:num w:numId="23">
    <w:abstractNumId w:val="19"/>
  </w:num>
  <w:num w:numId="24">
    <w:abstractNumId w:val="16"/>
  </w:num>
  <w:num w:numId="25">
    <w:abstractNumId w:val="1"/>
  </w:num>
  <w:num w:numId="26">
    <w:abstractNumId w:val="2"/>
  </w:num>
  <w:num w:numId="27">
    <w:abstractNumId w:val="24"/>
  </w:num>
  <w:num w:numId="28">
    <w:abstractNumId w:val="6"/>
  </w:num>
  <w:num w:numId="29">
    <w:abstractNumId w:val="23"/>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61A"/>
    <w:rsid w:val="000044AD"/>
    <w:rsid w:val="00011C77"/>
    <w:rsid w:val="00013A42"/>
    <w:rsid w:val="00014E1B"/>
    <w:rsid w:val="000322E1"/>
    <w:rsid w:val="00035372"/>
    <w:rsid w:val="00041741"/>
    <w:rsid w:val="000460ED"/>
    <w:rsid w:val="00047548"/>
    <w:rsid w:val="00054A7D"/>
    <w:rsid w:val="000610CA"/>
    <w:rsid w:val="000721A7"/>
    <w:rsid w:val="000737F5"/>
    <w:rsid w:val="000B3E3B"/>
    <w:rsid w:val="000B4903"/>
    <w:rsid w:val="000B57D2"/>
    <w:rsid w:val="000C21C8"/>
    <w:rsid w:val="000C3AF7"/>
    <w:rsid w:val="000C49BE"/>
    <w:rsid w:val="000D005E"/>
    <w:rsid w:val="000E0CA1"/>
    <w:rsid w:val="000E0CC9"/>
    <w:rsid w:val="000E1923"/>
    <w:rsid w:val="000F0BFF"/>
    <w:rsid w:val="000F4094"/>
    <w:rsid w:val="000F7E05"/>
    <w:rsid w:val="00115D96"/>
    <w:rsid w:val="00123AFB"/>
    <w:rsid w:val="001309F1"/>
    <w:rsid w:val="001326F6"/>
    <w:rsid w:val="00132BB1"/>
    <w:rsid w:val="0013679C"/>
    <w:rsid w:val="00157148"/>
    <w:rsid w:val="0016557D"/>
    <w:rsid w:val="00177E36"/>
    <w:rsid w:val="001923DE"/>
    <w:rsid w:val="00196770"/>
    <w:rsid w:val="001A022C"/>
    <w:rsid w:val="001A2BF5"/>
    <w:rsid w:val="001B3588"/>
    <w:rsid w:val="001B5292"/>
    <w:rsid w:val="001C154C"/>
    <w:rsid w:val="001C46F1"/>
    <w:rsid w:val="001C72F3"/>
    <w:rsid w:val="001D0E4F"/>
    <w:rsid w:val="001D1F57"/>
    <w:rsid w:val="001D482F"/>
    <w:rsid w:val="001F009F"/>
    <w:rsid w:val="001F0EAE"/>
    <w:rsid w:val="001F2C00"/>
    <w:rsid w:val="00201564"/>
    <w:rsid w:val="002074E2"/>
    <w:rsid w:val="002128A3"/>
    <w:rsid w:val="00217967"/>
    <w:rsid w:val="00220027"/>
    <w:rsid w:val="002200D4"/>
    <w:rsid w:val="0022121C"/>
    <w:rsid w:val="00224920"/>
    <w:rsid w:val="00235463"/>
    <w:rsid w:val="00236530"/>
    <w:rsid w:val="00240630"/>
    <w:rsid w:val="00247762"/>
    <w:rsid w:val="002538B1"/>
    <w:rsid w:val="00253BA3"/>
    <w:rsid w:val="0027584E"/>
    <w:rsid w:val="00277409"/>
    <w:rsid w:val="002814F2"/>
    <w:rsid w:val="002830FF"/>
    <w:rsid w:val="00291C1A"/>
    <w:rsid w:val="00293961"/>
    <w:rsid w:val="0029681B"/>
    <w:rsid w:val="002A5059"/>
    <w:rsid w:val="002A54E2"/>
    <w:rsid w:val="002B58FA"/>
    <w:rsid w:val="002B6497"/>
    <w:rsid w:val="002C26E8"/>
    <w:rsid w:val="002C45C2"/>
    <w:rsid w:val="002D2C13"/>
    <w:rsid w:val="002D4912"/>
    <w:rsid w:val="002D5DBE"/>
    <w:rsid w:val="002E024A"/>
    <w:rsid w:val="002E2F93"/>
    <w:rsid w:val="002E39AE"/>
    <w:rsid w:val="002E6200"/>
    <w:rsid w:val="002F19C2"/>
    <w:rsid w:val="00303297"/>
    <w:rsid w:val="0031381E"/>
    <w:rsid w:val="00320E22"/>
    <w:rsid w:val="00322B3D"/>
    <w:rsid w:val="00322BDE"/>
    <w:rsid w:val="003275A9"/>
    <w:rsid w:val="00333492"/>
    <w:rsid w:val="00333F73"/>
    <w:rsid w:val="003406FA"/>
    <w:rsid w:val="00342659"/>
    <w:rsid w:val="00345E15"/>
    <w:rsid w:val="00352943"/>
    <w:rsid w:val="00353738"/>
    <w:rsid w:val="00355ADC"/>
    <w:rsid w:val="003731C9"/>
    <w:rsid w:val="00377408"/>
    <w:rsid w:val="00381511"/>
    <w:rsid w:val="00381CCD"/>
    <w:rsid w:val="0038296A"/>
    <w:rsid w:val="003920A7"/>
    <w:rsid w:val="00395384"/>
    <w:rsid w:val="003B0F78"/>
    <w:rsid w:val="003B31BF"/>
    <w:rsid w:val="003C11A6"/>
    <w:rsid w:val="003C4A10"/>
    <w:rsid w:val="003C7583"/>
    <w:rsid w:val="003D7F05"/>
    <w:rsid w:val="003E52E9"/>
    <w:rsid w:val="003E53E9"/>
    <w:rsid w:val="003E6177"/>
    <w:rsid w:val="003E7038"/>
    <w:rsid w:val="003F6797"/>
    <w:rsid w:val="0040573E"/>
    <w:rsid w:val="004148B2"/>
    <w:rsid w:val="00415371"/>
    <w:rsid w:val="004169FA"/>
    <w:rsid w:val="00420C83"/>
    <w:rsid w:val="00421709"/>
    <w:rsid w:val="00426976"/>
    <w:rsid w:val="0042758D"/>
    <w:rsid w:val="00436044"/>
    <w:rsid w:val="00443504"/>
    <w:rsid w:val="0044719E"/>
    <w:rsid w:val="00464511"/>
    <w:rsid w:val="00466B1F"/>
    <w:rsid w:val="00466D37"/>
    <w:rsid w:val="004710E2"/>
    <w:rsid w:val="0047424B"/>
    <w:rsid w:val="00480F05"/>
    <w:rsid w:val="00481E44"/>
    <w:rsid w:val="00490C3D"/>
    <w:rsid w:val="00491ED9"/>
    <w:rsid w:val="0049452F"/>
    <w:rsid w:val="004A03D9"/>
    <w:rsid w:val="004A2063"/>
    <w:rsid w:val="004A2F6F"/>
    <w:rsid w:val="004A7B09"/>
    <w:rsid w:val="004C3EFE"/>
    <w:rsid w:val="004C47F5"/>
    <w:rsid w:val="004D3E06"/>
    <w:rsid w:val="004D6ED4"/>
    <w:rsid w:val="004E0146"/>
    <w:rsid w:val="004E01D5"/>
    <w:rsid w:val="004E07CE"/>
    <w:rsid w:val="004E2794"/>
    <w:rsid w:val="004F19B2"/>
    <w:rsid w:val="005043F4"/>
    <w:rsid w:val="0050443D"/>
    <w:rsid w:val="00512D50"/>
    <w:rsid w:val="00515D65"/>
    <w:rsid w:val="00516390"/>
    <w:rsid w:val="00516DD7"/>
    <w:rsid w:val="005226EC"/>
    <w:rsid w:val="0052579D"/>
    <w:rsid w:val="00525D86"/>
    <w:rsid w:val="00533658"/>
    <w:rsid w:val="00533EB0"/>
    <w:rsid w:val="00541F7F"/>
    <w:rsid w:val="0054442D"/>
    <w:rsid w:val="00545076"/>
    <w:rsid w:val="0054705F"/>
    <w:rsid w:val="005536DD"/>
    <w:rsid w:val="00554042"/>
    <w:rsid w:val="00554935"/>
    <w:rsid w:val="00554C3E"/>
    <w:rsid w:val="005630D9"/>
    <w:rsid w:val="00572B11"/>
    <w:rsid w:val="00572D20"/>
    <w:rsid w:val="00574961"/>
    <w:rsid w:val="005952BE"/>
    <w:rsid w:val="005A0A2D"/>
    <w:rsid w:val="005A16D7"/>
    <w:rsid w:val="005A3511"/>
    <w:rsid w:val="005A383E"/>
    <w:rsid w:val="005A72B9"/>
    <w:rsid w:val="005B0615"/>
    <w:rsid w:val="005B247B"/>
    <w:rsid w:val="005B3DF7"/>
    <w:rsid w:val="005B610B"/>
    <w:rsid w:val="005C4EF9"/>
    <w:rsid w:val="005C68E6"/>
    <w:rsid w:val="005C78CA"/>
    <w:rsid w:val="005E2FE8"/>
    <w:rsid w:val="005E3DB6"/>
    <w:rsid w:val="005E3EAA"/>
    <w:rsid w:val="005F1CD2"/>
    <w:rsid w:val="00602D99"/>
    <w:rsid w:val="00603C87"/>
    <w:rsid w:val="00610CEA"/>
    <w:rsid w:val="00610ECB"/>
    <w:rsid w:val="00611474"/>
    <w:rsid w:val="00621C57"/>
    <w:rsid w:val="00632F46"/>
    <w:rsid w:val="00634610"/>
    <w:rsid w:val="0063577F"/>
    <w:rsid w:val="006475C4"/>
    <w:rsid w:val="00650B59"/>
    <w:rsid w:val="00650E83"/>
    <w:rsid w:val="006522A8"/>
    <w:rsid w:val="00654214"/>
    <w:rsid w:val="00655824"/>
    <w:rsid w:val="00656EA6"/>
    <w:rsid w:val="00657F0F"/>
    <w:rsid w:val="00663CAF"/>
    <w:rsid w:val="0067061A"/>
    <w:rsid w:val="006731C2"/>
    <w:rsid w:val="00676121"/>
    <w:rsid w:val="00676F34"/>
    <w:rsid w:val="0067790F"/>
    <w:rsid w:val="00680BF1"/>
    <w:rsid w:val="006A044D"/>
    <w:rsid w:val="006A44C5"/>
    <w:rsid w:val="006A471B"/>
    <w:rsid w:val="006A7F97"/>
    <w:rsid w:val="006B2931"/>
    <w:rsid w:val="006B46AC"/>
    <w:rsid w:val="006B5205"/>
    <w:rsid w:val="006C7078"/>
    <w:rsid w:val="006D06DF"/>
    <w:rsid w:val="006D0D81"/>
    <w:rsid w:val="006D2249"/>
    <w:rsid w:val="006D44A8"/>
    <w:rsid w:val="006D6893"/>
    <w:rsid w:val="006D760E"/>
    <w:rsid w:val="006E3B9A"/>
    <w:rsid w:val="006F1021"/>
    <w:rsid w:val="006F2C4D"/>
    <w:rsid w:val="006F416D"/>
    <w:rsid w:val="006F61DB"/>
    <w:rsid w:val="00700AB1"/>
    <w:rsid w:val="00704794"/>
    <w:rsid w:val="0070595F"/>
    <w:rsid w:val="00707259"/>
    <w:rsid w:val="00710BF3"/>
    <w:rsid w:val="00715AAB"/>
    <w:rsid w:val="007216BB"/>
    <w:rsid w:val="00721A93"/>
    <w:rsid w:val="00721C38"/>
    <w:rsid w:val="00730B39"/>
    <w:rsid w:val="00734B11"/>
    <w:rsid w:val="00742EF4"/>
    <w:rsid w:val="00744AD7"/>
    <w:rsid w:val="00746FF6"/>
    <w:rsid w:val="00763FD2"/>
    <w:rsid w:val="00773810"/>
    <w:rsid w:val="00782A8C"/>
    <w:rsid w:val="007838CB"/>
    <w:rsid w:val="0078684F"/>
    <w:rsid w:val="00793564"/>
    <w:rsid w:val="007971BD"/>
    <w:rsid w:val="007A63FF"/>
    <w:rsid w:val="007B6F39"/>
    <w:rsid w:val="007C72BF"/>
    <w:rsid w:val="007D62B9"/>
    <w:rsid w:val="007E54AC"/>
    <w:rsid w:val="007E6CF4"/>
    <w:rsid w:val="007F11DA"/>
    <w:rsid w:val="0080409C"/>
    <w:rsid w:val="0080713D"/>
    <w:rsid w:val="00807D2E"/>
    <w:rsid w:val="00811057"/>
    <w:rsid w:val="00814DF6"/>
    <w:rsid w:val="008204A7"/>
    <w:rsid w:val="00820FF3"/>
    <w:rsid w:val="00821A77"/>
    <w:rsid w:val="00822891"/>
    <w:rsid w:val="008265D7"/>
    <w:rsid w:val="008271BF"/>
    <w:rsid w:val="00830417"/>
    <w:rsid w:val="00851DE4"/>
    <w:rsid w:val="008522AE"/>
    <w:rsid w:val="00852F62"/>
    <w:rsid w:val="00855556"/>
    <w:rsid w:val="008569AD"/>
    <w:rsid w:val="00857DB3"/>
    <w:rsid w:val="008647F0"/>
    <w:rsid w:val="00872707"/>
    <w:rsid w:val="008800E4"/>
    <w:rsid w:val="0088659B"/>
    <w:rsid w:val="00893B2E"/>
    <w:rsid w:val="00894B5C"/>
    <w:rsid w:val="008A0F33"/>
    <w:rsid w:val="008A6549"/>
    <w:rsid w:val="008A78DE"/>
    <w:rsid w:val="008B0A11"/>
    <w:rsid w:val="008B7F9E"/>
    <w:rsid w:val="008C133E"/>
    <w:rsid w:val="008C2C10"/>
    <w:rsid w:val="008D0C22"/>
    <w:rsid w:val="008D4389"/>
    <w:rsid w:val="008D446C"/>
    <w:rsid w:val="008D5778"/>
    <w:rsid w:val="008E2439"/>
    <w:rsid w:val="008E2E1A"/>
    <w:rsid w:val="008E3218"/>
    <w:rsid w:val="008E689E"/>
    <w:rsid w:val="008F76FA"/>
    <w:rsid w:val="00902EA2"/>
    <w:rsid w:val="00904A02"/>
    <w:rsid w:val="0090644F"/>
    <w:rsid w:val="00907652"/>
    <w:rsid w:val="00916AE3"/>
    <w:rsid w:val="009177B7"/>
    <w:rsid w:val="00930EEE"/>
    <w:rsid w:val="0093156F"/>
    <w:rsid w:val="00932E47"/>
    <w:rsid w:val="00933C6B"/>
    <w:rsid w:val="009347AF"/>
    <w:rsid w:val="00940C0E"/>
    <w:rsid w:val="00940F84"/>
    <w:rsid w:val="009627A5"/>
    <w:rsid w:val="00962D79"/>
    <w:rsid w:val="00964E9C"/>
    <w:rsid w:val="00966B17"/>
    <w:rsid w:val="00973513"/>
    <w:rsid w:val="00975349"/>
    <w:rsid w:val="0097762D"/>
    <w:rsid w:val="00980B5B"/>
    <w:rsid w:val="00983896"/>
    <w:rsid w:val="00990865"/>
    <w:rsid w:val="0099101D"/>
    <w:rsid w:val="00995792"/>
    <w:rsid w:val="009A4996"/>
    <w:rsid w:val="009B23F7"/>
    <w:rsid w:val="009B69C7"/>
    <w:rsid w:val="009C57A3"/>
    <w:rsid w:val="009D02E5"/>
    <w:rsid w:val="009D1C56"/>
    <w:rsid w:val="009D4C3C"/>
    <w:rsid w:val="009D7E1B"/>
    <w:rsid w:val="009F3A41"/>
    <w:rsid w:val="00A02744"/>
    <w:rsid w:val="00A076CF"/>
    <w:rsid w:val="00A07AB0"/>
    <w:rsid w:val="00A141FA"/>
    <w:rsid w:val="00A325FD"/>
    <w:rsid w:val="00A42705"/>
    <w:rsid w:val="00A529A8"/>
    <w:rsid w:val="00A53461"/>
    <w:rsid w:val="00A56C50"/>
    <w:rsid w:val="00A578DC"/>
    <w:rsid w:val="00A603DF"/>
    <w:rsid w:val="00A63DC8"/>
    <w:rsid w:val="00A67169"/>
    <w:rsid w:val="00A749E8"/>
    <w:rsid w:val="00A761AB"/>
    <w:rsid w:val="00A769F9"/>
    <w:rsid w:val="00A90FC0"/>
    <w:rsid w:val="00A91911"/>
    <w:rsid w:val="00A932F5"/>
    <w:rsid w:val="00AB1137"/>
    <w:rsid w:val="00AB11FD"/>
    <w:rsid w:val="00AC34F3"/>
    <w:rsid w:val="00AC7498"/>
    <w:rsid w:val="00AD1E95"/>
    <w:rsid w:val="00AD5376"/>
    <w:rsid w:val="00AD5B0B"/>
    <w:rsid w:val="00AE0D1B"/>
    <w:rsid w:val="00AE10FC"/>
    <w:rsid w:val="00AE630F"/>
    <w:rsid w:val="00AE6F68"/>
    <w:rsid w:val="00AF546C"/>
    <w:rsid w:val="00AF6BCA"/>
    <w:rsid w:val="00B06AD3"/>
    <w:rsid w:val="00B16BE7"/>
    <w:rsid w:val="00B44F83"/>
    <w:rsid w:val="00B51073"/>
    <w:rsid w:val="00B55025"/>
    <w:rsid w:val="00B6451A"/>
    <w:rsid w:val="00B9291F"/>
    <w:rsid w:val="00B94156"/>
    <w:rsid w:val="00B95985"/>
    <w:rsid w:val="00B97711"/>
    <w:rsid w:val="00BA5A76"/>
    <w:rsid w:val="00BB78E3"/>
    <w:rsid w:val="00BC55E1"/>
    <w:rsid w:val="00BD3B16"/>
    <w:rsid w:val="00BD5868"/>
    <w:rsid w:val="00BD628B"/>
    <w:rsid w:val="00BE776F"/>
    <w:rsid w:val="00BF0E62"/>
    <w:rsid w:val="00BF1D2D"/>
    <w:rsid w:val="00BF3B11"/>
    <w:rsid w:val="00C03E7E"/>
    <w:rsid w:val="00C053A0"/>
    <w:rsid w:val="00C117F0"/>
    <w:rsid w:val="00C12470"/>
    <w:rsid w:val="00C278D8"/>
    <w:rsid w:val="00C30E6B"/>
    <w:rsid w:val="00C47407"/>
    <w:rsid w:val="00C51027"/>
    <w:rsid w:val="00C533FB"/>
    <w:rsid w:val="00C60091"/>
    <w:rsid w:val="00C66AC3"/>
    <w:rsid w:val="00C91D85"/>
    <w:rsid w:val="00C93623"/>
    <w:rsid w:val="00CA2EED"/>
    <w:rsid w:val="00CA3078"/>
    <w:rsid w:val="00CA3C34"/>
    <w:rsid w:val="00CA552F"/>
    <w:rsid w:val="00CB2A9E"/>
    <w:rsid w:val="00CB3F5E"/>
    <w:rsid w:val="00CB5CEC"/>
    <w:rsid w:val="00CC7EF4"/>
    <w:rsid w:val="00CD639C"/>
    <w:rsid w:val="00CE76E5"/>
    <w:rsid w:val="00D05217"/>
    <w:rsid w:val="00D16CB9"/>
    <w:rsid w:val="00D24062"/>
    <w:rsid w:val="00D2702D"/>
    <w:rsid w:val="00D35845"/>
    <w:rsid w:val="00D474CD"/>
    <w:rsid w:val="00D51992"/>
    <w:rsid w:val="00D565A0"/>
    <w:rsid w:val="00D6119E"/>
    <w:rsid w:val="00D629FD"/>
    <w:rsid w:val="00D71249"/>
    <w:rsid w:val="00D73E96"/>
    <w:rsid w:val="00D8044A"/>
    <w:rsid w:val="00D80E3A"/>
    <w:rsid w:val="00D82418"/>
    <w:rsid w:val="00D85FD2"/>
    <w:rsid w:val="00D904BB"/>
    <w:rsid w:val="00DA1A0F"/>
    <w:rsid w:val="00DA26B1"/>
    <w:rsid w:val="00DA4644"/>
    <w:rsid w:val="00DA4D4F"/>
    <w:rsid w:val="00DA5153"/>
    <w:rsid w:val="00DA5F6D"/>
    <w:rsid w:val="00DA7AAC"/>
    <w:rsid w:val="00DA7ECC"/>
    <w:rsid w:val="00DB008F"/>
    <w:rsid w:val="00DB132F"/>
    <w:rsid w:val="00DB2F6C"/>
    <w:rsid w:val="00DB70D6"/>
    <w:rsid w:val="00DB7E4B"/>
    <w:rsid w:val="00DC237F"/>
    <w:rsid w:val="00DC3561"/>
    <w:rsid w:val="00DC3CDB"/>
    <w:rsid w:val="00DD2D66"/>
    <w:rsid w:val="00DE11D9"/>
    <w:rsid w:val="00DE7516"/>
    <w:rsid w:val="00DF1428"/>
    <w:rsid w:val="00DF34DF"/>
    <w:rsid w:val="00DF39E1"/>
    <w:rsid w:val="00E005D9"/>
    <w:rsid w:val="00E01D2A"/>
    <w:rsid w:val="00E079F5"/>
    <w:rsid w:val="00E12250"/>
    <w:rsid w:val="00E15359"/>
    <w:rsid w:val="00E16F54"/>
    <w:rsid w:val="00E22036"/>
    <w:rsid w:val="00E24987"/>
    <w:rsid w:val="00E26061"/>
    <w:rsid w:val="00E27A3F"/>
    <w:rsid w:val="00E27CB8"/>
    <w:rsid w:val="00E30A00"/>
    <w:rsid w:val="00E33342"/>
    <w:rsid w:val="00E408EE"/>
    <w:rsid w:val="00E51512"/>
    <w:rsid w:val="00E5345E"/>
    <w:rsid w:val="00E558E9"/>
    <w:rsid w:val="00E639B3"/>
    <w:rsid w:val="00E67684"/>
    <w:rsid w:val="00E75228"/>
    <w:rsid w:val="00E9791A"/>
    <w:rsid w:val="00EA1493"/>
    <w:rsid w:val="00EA1A74"/>
    <w:rsid w:val="00EA2633"/>
    <w:rsid w:val="00EA392F"/>
    <w:rsid w:val="00EB0BCF"/>
    <w:rsid w:val="00EB2973"/>
    <w:rsid w:val="00EB3D3E"/>
    <w:rsid w:val="00EB7068"/>
    <w:rsid w:val="00EC2960"/>
    <w:rsid w:val="00EC513E"/>
    <w:rsid w:val="00ED2188"/>
    <w:rsid w:val="00ED75D9"/>
    <w:rsid w:val="00EE53CD"/>
    <w:rsid w:val="00EF4D2D"/>
    <w:rsid w:val="00EF5DA0"/>
    <w:rsid w:val="00F04B4B"/>
    <w:rsid w:val="00F05794"/>
    <w:rsid w:val="00F12AC3"/>
    <w:rsid w:val="00F20528"/>
    <w:rsid w:val="00F20A61"/>
    <w:rsid w:val="00F2277C"/>
    <w:rsid w:val="00F261CA"/>
    <w:rsid w:val="00F350FD"/>
    <w:rsid w:val="00F40ABE"/>
    <w:rsid w:val="00F47038"/>
    <w:rsid w:val="00F53E52"/>
    <w:rsid w:val="00F54FB1"/>
    <w:rsid w:val="00F65777"/>
    <w:rsid w:val="00F66455"/>
    <w:rsid w:val="00F66800"/>
    <w:rsid w:val="00F771B8"/>
    <w:rsid w:val="00F812BC"/>
    <w:rsid w:val="00F82280"/>
    <w:rsid w:val="00F87DCF"/>
    <w:rsid w:val="00F95159"/>
    <w:rsid w:val="00FA1BF7"/>
    <w:rsid w:val="00FA4708"/>
    <w:rsid w:val="00FB0566"/>
    <w:rsid w:val="00FB3E94"/>
    <w:rsid w:val="00FB5183"/>
    <w:rsid w:val="00FB6003"/>
    <w:rsid w:val="00FC0741"/>
    <w:rsid w:val="00FC7AEC"/>
    <w:rsid w:val="00FD2D5F"/>
    <w:rsid w:val="00FF5040"/>
    <w:rsid w:val="00FF7F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48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0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61A"/>
    <w:rPr>
      <w:color w:val="0000FF" w:themeColor="hyperlink"/>
      <w:u w:val="single"/>
    </w:rPr>
  </w:style>
  <w:style w:type="table" w:styleId="TableGrid">
    <w:name w:val="Table Grid"/>
    <w:basedOn w:val="TableNormal"/>
    <w:uiPriority w:val="59"/>
    <w:rsid w:val="00E01D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F62"/>
    <w:pPr>
      <w:ind w:left="720"/>
      <w:contextualSpacing/>
    </w:pPr>
  </w:style>
  <w:style w:type="paragraph" w:styleId="BalloonText">
    <w:name w:val="Balloon Text"/>
    <w:basedOn w:val="Normal"/>
    <w:link w:val="BalloonTextChar"/>
    <w:uiPriority w:val="99"/>
    <w:semiHidden/>
    <w:unhideWhenUsed/>
    <w:rsid w:val="00EB0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BCF"/>
    <w:rPr>
      <w:rFonts w:ascii="Tahoma" w:hAnsi="Tahoma" w:cs="Tahoma"/>
      <w:sz w:val="16"/>
      <w:szCs w:val="16"/>
    </w:rPr>
  </w:style>
  <w:style w:type="paragraph" w:styleId="BodyText">
    <w:name w:val="Body Text"/>
    <w:basedOn w:val="Normal"/>
    <w:link w:val="BodyTextChar"/>
    <w:semiHidden/>
    <w:rsid w:val="00A932F5"/>
    <w:pPr>
      <w:suppressAutoHyphens/>
      <w:overflowPunct w:val="0"/>
      <w:autoSpaceDE w:val="0"/>
      <w:autoSpaceDN w:val="0"/>
      <w:adjustRightInd w:val="0"/>
      <w:spacing w:after="120"/>
      <w:textAlignment w:val="baseline"/>
    </w:pPr>
    <w:rPr>
      <w:rFonts w:ascii="Calibri" w:eastAsia="Times New Roman" w:hAnsi="Calibri" w:cs="Times New Roman"/>
      <w:szCs w:val="20"/>
    </w:rPr>
  </w:style>
  <w:style w:type="character" w:customStyle="1" w:styleId="BodyTextChar">
    <w:name w:val="Body Text Char"/>
    <w:basedOn w:val="DefaultParagraphFont"/>
    <w:link w:val="BodyText"/>
    <w:semiHidden/>
    <w:rsid w:val="00A932F5"/>
    <w:rPr>
      <w:rFonts w:ascii="Calibri" w:eastAsia="Times New Roman" w:hAnsi="Calibri" w:cs="Times New Roman"/>
      <w:szCs w:val="20"/>
    </w:rPr>
  </w:style>
  <w:style w:type="paragraph" w:styleId="NoSpacing">
    <w:name w:val="No Spacing"/>
    <w:qFormat/>
    <w:rsid w:val="00A932F5"/>
    <w:pPr>
      <w:tabs>
        <w:tab w:val="left" w:pos="709"/>
      </w:tabs>
      <w:suppressAutoHyphens/>
      <w:overflowPunct w:val="0"/>
      <w:autoSpaceDE w:val="0"/>
      <w:autoSpaceDN w:val="0"/>
      <w:adjustRightInd w:val="0"/>
      <w:spacing w:after="0" w:line="240" w:lineRule="auto"/>
      <w:textAlignment w:val="baseline"/>
    </w:pPr>
    <w:rPr>
      <w:rFonts w:ascii="Calibri" w:eastAsia="Times New Roman" w:hAnsi="Calibri" w:cs="Times New Roman"/>
      <w:color w:val="000000"/>
      <w:kern w:val="1"/>
      <w:szCs w:val="20"/>
    </w:rPr>
  </w:style>
  <w:style w:type="paragraph" w:styleId="PlainText">
    <w:name w:val="Plain Text"/>
    <w:basedOn w:val="Normal"/>
    <w:link w:val="PlainTextChar"/>
    <w:rsid w:val="004A7B09"/>
    <w:pPr>
      <w:suppressAutoHyphens/>
      <w:overflowPunct w:val="0"/>
      <w:autoSpaceDE w:val="0"/>
      <w:autoSpaceDN w:val="0"/>
      <w:adjustRightInd w:val="0"/>
      <w:spacing w:after="0" w:line="240" w:lineRule="auto"/>
      <w:textAlignment w:val="baseline"/>
    </w:pPr>
    <w:rPr>
      <w:rFonts w:ascii="Consolas" w:eastAsia="Times New Roman" w:hAnsi="Consolas" w:cs="Times New Roman"/>
      <w:sz w:val="21"/>
      <w:szCs w:val="20"/>
    </w:rPr>
  </w:style>
  <w:style w:type="character" w:customStyle="1" w:styleId="PlainTextChar">
    <w:name w:val="Plain Text Char"/>
    <w:basedOn w:val="DefaultParagraphFont"/>
    <w:link w:val="PlainText"/>
    <w:rsid w:val="004A7B09"/>
    <w:rPr>
      <w:rFonts w:ascii="Consolas" w:eastAsia="Times New Roman" w:hAnsi="Consolas" w:cs="Times New Roman"/>
      <w:sz w:val="21"/>
      <w:szCs w:val="20"/>
    </w:rPr>
  </w:style>
  <w:style w:type="paragraph" w:styleId="Header">
    <w:name w:val="header"/>
    <w:basedOn w:val="Normal"/>
    <w:link w:val="HeaderChar"/>
    <w:uiPriority w:val="99"/>
    <w:unhideWhenUsed/>
    <w:rsid w:val="008D4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46C"/>
  </w:style>
  <w:style w:type="paragraph" w:styleId="Footer">
    <w:name w:val="footer"/>
    <w:basedOn w:val="Normal"/>
    <w:link w:val="FooterChar"/>
    <w:uiPriority w:val="99"/>
    <w:unhideWhenUsed/>
    <w:rsid w:val="008D4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4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0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61A"/>
    <w:rPr>
      <w:color w:val="0000FF" w:themeColor="hyperlink"/>
      <w:u w:val="single"/>
    </w:rPr>
  </w:style>
  <w:style w:type="table" w:styleId="TableGrid">
    <w:name w:val="Table Grid"/>
    <w:basedOn w:val="TableNormal"/>
    <w:uiPriority w:val="59"/>
    <w:rsid w:val="00E01D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F62"/>
    <w:pPr>
      <w:ind w:left="720"/>
      <w:contextualSpacing/>
    </w:pPr>
  </w:style>
  <w:style w:type="paragraph" w:styleId="BalloonText">
    <w:name w:val="Balloon Text"/>
    <w:basedOn w:val="Normal"/>
    <w:link w:val="BalloonTextChar"/>
    <w:uiPriority w:val="99"/>
    <w:semiHidden/>
    <w:unhideWhenUsed/>
    <w:rsid w:val="00EB0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BCF"/>
    <w:rPr>
      <w:rFonts w:ascii="Tahoma" w:hAnsi="Tahoma" w:cs="Tahoma"/>
      <w:sz w:val="16"/>
      <w:szCs w:val="16"/>
    </w:rPr>
  </w:style>
  <w:style w:type="paragraph" w:styleId="BodyText">
    <w:name w:val="Body Text"/>
    <w:basedOn w:val="Normal"/>
    <w:link w:val="BodyTextChar"/>
    <w:semiHidden/>
    <w:rsid w:val="00A932F5"/>
    <w:pPr>
      <w:suppressAutoHyphens/>
      <w:overflowPunct w:val="0"/>
      <w:autoSpaceDE w:val="0"/>
      <w:autoSpaceDN w:val="0"/>
      <w:adjustRightInd w:val="0"/>
      <w:spacing w:after="120"/>
      <w:textAlignment w:val="baseline"/>
    </w:pPr>
    <w:rPr>
      <w:rFonts w:ascii="Calibri" w:eastAsia="Times New Roman" w:hAnsi="Calibri" w:cs="Times New Roman"/>
      <w:szCs w:val="20"/>
    </w:rPr>
  </w:style>
  <w:style w:type="character" w:customStyle="1" w:styleId="BodyTextChar">
    <w:name w:val="Body Text Char"/>
    <w:basedOn w:val="DefaultParagraphFont"/>
    <w:link w:val="BodyText"/>
    <w:semiHidden/>
    <w:rsid w:val="00A932F5"/>
    <w:rPr>
      <w:rFonts w:ascii="Calibri" w:eastAsia="Times New Roman" w:hAnsi="Calibri" w:cs="Times New Roman"/>
      <w:szCs w:val="20"/>
    </w:rPr>
  </w:style>
  <w:style w:type="paragraph" w:styleId="NoSpacing">
    <w:name w:val="No Spacing"/>
    <w:qFormat/>
    <w:rsid w:val="00A932F5"/>
    <w:pPr>
      <w:tabs>
        <w:tab w:val="left" w:pos="709"/>
      </w:tabs>
      <w:suppressAutoHyphens/>
      <w:overflowPunct w:val="0"/>
      <w:autoSpaceDE w:val="0"/>
      <w:autoSpaceDN w:val="0"/>
      <w:adjustRightInd w:val="0"/>
      <w:spacing w:after="0" w:line="240" w:lineRule="auto"/>
      <w:textAlignment w:val="baseline"/>
    </w:pPr>
    <w:rPr>
      <w:rFonts w:ascii="Calibri" w:eastAsia="Times New Roman" w:hAnsi="Calibri" w:cs="Times New Roman"/>
      <w:color w:val="000000"/>
      <w:kern w:val="1"/>
      <w:szCs w:val="20"/>
    </w:rPr>
  </w:style>
  <w:style w:type="paragraph" w:styleId="PlainText">
    <w:name w:val="Plain Text"/>
    <w:basedOn w:val="Normal"/>
    <w:link w:val="PlainTextChar"/>
    <w:rsid w:val="004A7B09"/>
    <w:pPr>
      <w:suppressAutoHyphens/>
      <w:overflowPunct w:val="0"/>
      <w:autoSpaceDE w:val="0"/>
      <w:autoSpaceDN w:val="0"/>
      <w:adjustRightInd w:val="0"/>
      <w:spacing w:after="0" w:line="240" w:lineRule="auto"/>
      <w:textAlignment w:val="baseline"/>
    </w:pPr>
    <w:rPr>
      <w:rFonts w:ascii="Consolas" w:eastAsia="Times New Roman" w:hAnsi="Consolas" w:cs="Times New Roman"/>
      <w:sz w:val="21"/>
      <w:szCs w:val="20"/>
    </w:rPr>
  </w:style>
  <w:style w:type="character" w:customStyle="1" w:styleId="PlainTextChar">
    <w:name w:val="Plain Text Char"/>
    <w:basedOn w:val="DefaultParagraphFont"/>
    <w:link w:val="PlainText"/>
    <w:rsid w:val="004A7B09"/>
    <w:rPr>
      <w:rFonts w:ascii="Consolas" w:eastAsia="Times New Roman" w:hAnsi="Consolas" w:cs="Times New Roman"/>
      <w:sz w:val="21"/>
      <w:szCs w:val="20"/>
    </w:rPr>
  </w:style>
  <w:style w:type="paragraph" w:styleId="Header">
    <w:name w:val="header"/>
    <w:basedOn w:val="Normal"/>
    <w:link w:val="HeaderChar"/>
    <w:uiPriority w:val="99"/>
    <w:unhideWhenUsed/>
    <w:rsid w:val="008D4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46C"/>
  </w:style>
  <w:style w:type="paragraph" w:styleId="Footer">
    <w:name w:val="footer"/>
    <w:basedOn w:val="Normal"/>
    <w:link w:val="FooterChar"/>
    <w:uiPriority w:val="99"/>
    <w:unhideWhenUsed/>
    <w:rsid w:val="008D4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91114">
      <w:bodyDiv w:val="1"/>
      <w:marLeft w:val="0"/>
      <w:marRight w:val="0"/>
      <w:marTop w:val="0"/>
      <w:marBottom w:val="0"/>
      <w:divBdr>
        <w:top w:val="none" w:sz="0" w:space="0" w:color="auto"/>
        <w:left w:val="none" w:sz="0" w:space="0" w:color="auto"/>
        <w:bottom w:val="none" w:sz="0" w:space="0" w:color="auto"/>
        <w:right w:val="none" w:sz="0" w:space="0" w:color="auto"/>
      </w:divBdr>
    </w:div>
    <w:div w:id="192769261">
      <w:bodyDiv w:val="1"/>
      <w:marLeft w:val="0"/>
      <w:marRight w:val="0"/>
      <w:marTop w:val="0"/>
      <w:marBottom w:val="0"/>
      <w:divBdr>
        <w:top w:val="none" w:sz="0" w:space="0" w:color="auto"/>
        <w:left w:val="none" w:sz="0" w:space="0" w:color="auto"/>
        <w:bottom w:val="none" w:sz="0" w:space="0" w:color="auto"/>
        <w:right w:val="none" w:sz="0" w:space="0" w:color="auto"/>
      </w:divBdr>
    </w:div>
    <w:div w:id="503326793">
      <w:bodyDiv w:val="1"/>
      <w:marLeft w:val="0"/>
      <w:marRight w:val="0"/>
      <w:marTop w:val="0"/>
      <w:marBottom w:val="0"/>
      <w:divBdr>
        <w:top w:val="none" w:sz="0" w:space="0" w:color="auto"/>
        <w:left w:val="none" w:sz="0" w:space="0" w:color="auto"/>
        <w:bottom w:val="none" w:sz="0" w:space="0" w:color="auto"/>
        <w:right w:val="none" w:sz="0" w:space="0" w:color="auto"/>
      </w:divBdr>
    </w:div>
    <w:div w:id="571277962">
      <w:bodyDiv w:val="1"/>
      <w:marLeft w:val="0"/>
      <w:marRight w:val="0"/>
      <w:marTop w:val="0"/>
      <w:marBottom w:val="0"/>
      <w:divBdr>
        <w:top w:val="none" w:sz="0" w:space="0" w:color="auto"/>
        <w:left w:val="none" w:sz="0" w:space="0" w:color="auto"/>
        <w:bottom w:val="none" w:sz="0" w:space="0" w:color="auto"/>
        <w:right w:val="none" w:sz="0" w:space="0" w:color="auto"/>
      </w:divBdr>
    </w:div>
    <w:div w:id="672414850">
      <w:bodyDiv w:val="1"/>
      <w:marLeft w:val="0"/>
      <w:marRight w:val="0"/>
      <w:marTop w:val="0"/>
      <w:marBottom w:val="0"/>
      <w:divBdr>
        <w:top w:val="none" w:sz="0" w:space="0" w:color="auto"/>
        <w:left w:val="none" w:sz="0" w:space="0" w:color="auto"/>
        <w:bottom w:val="none" w:sz="0" w:space="0" w:color="auto"/>
        <w:right w:val="none" w:sz="0" w:space="0" w:color="auto"/>
      </w:divBdr>
    </w:div>
    <w:div w:id="897668347">
      <w:bodyDiv w:val="1"/>
      <w:marLeft w:val="0"/>
      <w:marRight w:val="0"/>
      <w:marTop w:val="0"/>
      <w:marBottom w:val="0"/>
      <w:divBdr>
        <w:top w:val="none" w:sz="0" w:space="0" w:color="auto"/>
        <w:left w:val="none" w:sz="0" w:space="0" w:color="auto"/>
        <w:bottom w:val="none" w:sz="0" w:space="0" w:color="auto"/>
        <w:right w:val="none" w:sz="0" w:space="0" w:color="auto"/>
      </w:divBdr>
    </w:div>
    <w:div w:id="1025205653">
      <w:bodyDiv w:val="1"/>
      <w:marLeft w:val="0"/>
      <w:marRight w:val="0"/>
      <w:marTop w:val="0"/>
      <w:marBottom w:val="0"/>
      <w:divBdr>
        <w:top w:val="none" w:sz="0" w:space="0" w:color="auto"/>
        <w:left w:val="none" w:sz="0" w:space="0" w:color="auto"/>
        <w:bottom w:val="none" w:sz="0" w:space="0" w:color="auto"/>
        <w:right w:val="none" w:sz="0" w:space="0" w:color="auto"/>
      </w:divBdr>
    </w:div>
    <w:div w:id="1259756208">
      <w:bodyDiv w:val="1"/>
      <w:marLeft w:val="0"/>
      <w:marRight w:val="0"/>
      <w:marTop w:val="0"/>
      <w:marBottom w:val="0"/>
      <w:divBdr>
        <w:top w:val="none" w:sz="0" w:space="0" w:color="auto"/>
        <w:left w:val="none" w:sz="0" w:space="0" w:color="auto"/>
        <w:bottom w:val="none" w:sz="0" w:space="0" w:color="auto"/>
        <w:right w:val="none" w:sz="0" w:space="0" w:color="auto"/>
      </w:divBdr>
    </w:div>
    <w:div w:id="1473868474">
      <w:bodyDiv w:val="1"/>
      <w:marLeft w:val="0"/>
      <w:marRight w:val="0"/>
      <w:marTop w:val="0"/>
      <w:marBottom w:val="0"/>
      <w:divBdr>
        <w:top w:val="none" w:sz="0" w:space="0" w:color="auto"/>
        <w:left w:val="none" w:sz="0" w:space="0" w:color="auto"/>
        <w:bottom w:val="none" w:sz="0" w:space="0" w:color="auto"/>
        <w:right w:val="none" w:sz="0" w:space="0" w:color="auto"/>
      </w:divBdr>
    </w:div>
    <w:div w:id="1512406131">
      <w:bodyDiv w:val="1"/>
      <w:marLeft w:val="0"/>
      <w:marRight w:val="0"/>
      <w:marTop w:val="0"/>
      <w:marBottom w:val="0"/>
      <w:divBdr>
        <w:top w:val="none" w:sz="0" w:space="0" w:color="auto"/>
        <w:left w:val="none" w:sz="0" w:space="0" w:color="auto"/>
        <w:bottom w:val="none" w:sz="0" w:space="0" w:color="auto"/>
        <w:right w:val="none" w:sz="0" w:space="0" w:color="auto"/>
      </w:divBdr>
    </w:div>
    <w:div w:id="1525246978">
      <w:bodyDiv w:val="1"/>
      <w:marLeft w:val="0"/>
      <w:marRight w:val="0"/>
      <w:marTop w:val="0"/>
      <w:marBottom w:val="0"/>
      <w:divBdr>
        <w:top w:val="none" w:sz="0" w:space="0" w:color="auto"/>
        <w:left w:val="none" w:sz="0" w:space="0" w:color="auto"/>
        <w:bottom w:val="none" w:sz="0" w:space="0" w:color="auto"/>
        <w:right w:val="none" w:sz="0" w:space="0" w:color="auto"/>
      </w:divBdr>
    </w:div>
    <w:div w:id="1823737330">
      <w:bodyDiv w:val="1"/>
      <w:marLeft w:val="0"/>
      <w:marRight w:val="0"/>
      <w:marTop w:val="0"/>
      <w:marBottom w:val="0"/>
      <w:divBdr>
        <w:top w:val="none" w:sz="0" w:space="0" w:color="auto"/>
        <w:left w:val="none" w:sz="0" w:space="0" w:color="auto"/>
        <w:bottom w:val="none" w:sz="0" w:space="0" w:color="auto"/>
        <w:right w:val="none" w:sz="0" w:space="0" w:color="auto"/>
      </w:divBdr>
    </w:div>
    <w:div w:id="1908540093">
      <w:bodyDiv w:val="1"/>
      <w:marLeft w:val="0"/>
      <w:marRight w:val="0"/>
      <w:marTop w:val="0"/>
      <w:marBottom w:val="0"/>
      <w:divBdr>
        <w:top w:val="none" w:sz="0" w:space="0" w:color="auto"/>
        <w:left w:val="none" w:sz="0" w:space="0" w:color="auto"/>
        <w:bottom w:val="none" w:sz="0" w:space="0" w:color="auto"/>
        <w:right w:val="none" w:sz="0" w:space="0" w:color="auto"/>
      </w:divBdr>
    </w:div>
    <w:div w:id="1950042202">
      <w:bodyDiv w:val="1"/>
      <w:marLeft w:val="0"/>
      <w:marRight w:val="0"/>
      <w:marTop w:val="0"/>
      <w:marBottom w:val="0"/>
      <w:divBdr>
        <w:top w:val="none" w:sz="0" w:space="0" w:color="auto"/>
        <w:left w:val="none" w:sz="0" w:space="0" w:color="auto"/>
        <w:bottom w:val="none" w:sz="0" w:space="0" w:color="auto"/>
        <w:right w:val="none" w:sz="0" w:space="0" w:color="auto"/>
      </w:divBdr>
    </w:div>
    <w:div w:id="213058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613A5-8E6E-423E-9C96-C437C92D2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kbr</dc:creator>
  <cp:lastModifiedBy>Dell</cp:lastModifiedBy>
  <cp:revision>13</cp:revision>
  <cp:lastPrinted>2021-01-28T10:22:00Z</cp:lastPrinted>
  <dcterms:created xsi:type="dcterms:W3CDTF">2022-08-30T09:32:00Z</dcterms:created>
  <dcterms:modified xsi:type="dcterms:W3CDTF">2022-11-24T10:22:00Z</dcterms:modified>
</cp:coreProperties>
</file>